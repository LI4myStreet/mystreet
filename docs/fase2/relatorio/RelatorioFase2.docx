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3EAEE6" w14:textId="77777777" w:rsidR="00ED1720" w:rsidRDefault="00ED1720" w:rsidP="00EE1C5A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28"/>
          <w:szCs w:val="28"/>
          <w:lang w:val="en-US"/>
        </w:rPr>
        <w:sectPr w:rsidR="00ED1720" w:rsidSect="00FC51B1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73C862D3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28"/>
          <w:szCs w:val="28"/>
          <w:lang w:val="en-US"/>
        </w:rPr>
      </w:pPr>
      <w:r>
        <w:rPr>
          <w:rFonts w:ascii="Times" w:hAnsi="Times" w:cs="Times"/>
          <w:b/>
          <w:bCs/>
          <w:sz w:val="28"/>
          <w:szCs w:val="28"/>
          <w:lang w:val="en-US"/>
        </w:rPr>
        <w:lastRenderedPageBreak/>
        <w:t xml:space="preserve">1. </w:t>
      </w:r>
      <w:proofErr w:type="spellStart"/>
      <w:r>
        <w:rPr>
          <w:rFonts w:ascii="Times" w:hAnsi="Times" w:cs="Times"/>
          <w:b/>
          <w:bCs/>
          <w:sz w:val="28"/>
          <w:szCs w:val="28"/>
          <w:lang w:val="en-US"/>
        </w:rPr>
        <w:t>Introdução</w:t>
      </w:r>
      <w:proofErr w:type="spellEnd"/>
    </w:p>
    <w:p w14:paraId="69843E79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115D91AF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No </w:t>
      </w:r>
      <w:proofErr w:type="spellStart"/>
      <w:r>
        <w:rPr>
          <w:rFonts w:ascii="Times" w:hAnsi="Times" w:cs="Times"/>
          <w:lang w:val="en-US"/>
        </w:rPr>
        <w:t>contexto</w:t>
      </w:r>
      <w:proofErr w:type="spellEnd"/>
      <w:r>
        <w:rPr>
          <w:rFonts w:ascii="Times" w:hAnsi="Times" w:cs="Times"/>
          <w:lang w:val="en-US"/>
        </w:rPr>
        <w:t xml:space="preserve"> da </w:t>
      </w:r>
      <w:proofErr w:type="spellStart"/>
      <w:r>
        <w:rPr>
          <w:rFonts w:ascii="Times" w:hAnsi="Times" w:cs="Times"/>
          <w:lang w:val="en-US"/>
        </w:rPr>
        <w:t>cadeira</w:t>
      </w:r>
      <w:proofErr w:type="spellEnd"/>
      <w:r>
        <w:rPr>
          <w:rFonts w:ascii="Times" w:hAnsi="Times" w:cs="Times"/>
          <w:lang w:val="en-US"/>
        </w:rPr>
        <w:t xml:space="preserve"> de </w:t>
      </w:r>
      <w:proofErr w:type="spellStart"/>
      <w:r>
        <w:rPr>
          <w:rFonts w:ascii="Times" w:hAnsi="Times" w:cs="Times"/>
          <w:lang w:val="en-US"/>
        </w:rPr>
        <w:t>Laboratórios</w:t>
      </w:r>
      <w:proofErr w:type="spellEnd"/>
      <w:r>
        <w:rPr>
          <w:rFonts w:ascii="Times" w:hAnsi="Times" w:cs="Times"/>
          <w:lang w:val="en-US"/>
        </w:rPr>
        <w:t xml:space="preserve"> de </w:t>
      </w:r>
      <w:proofErr w:type="spellStart"/>
      <w:r>
        <w:rPr>
          <w:rFonts w:ascii="Times" w:hAnsi="Times" w:cs="Times"/>
          <w:lang w:val="en-US"/>
        </w:rPr>
        <w:t>Informática</w:t>
      </w:r>
      <w:proofErr w:type="spellEnd"/>
      <w:r>
        <w:rPr>
          <w:rFonts w:ascii="Times" w:hAnsi="Times" w:cs="Times"/>
          <w:lang w:val="en-US"/>
        </w:rPr>
        <w:t xml:space="preserve"> IV, do </w:t>
      </w:r>
      <w:proofErr w:type="spellStart"/>
      <w:r>
        <w:rPr>
          <w:rFonts w:ascii="Times" w:hAnsi="Times" w:cs="Times"/>
          <w:lang w:val="en-US"/>
        </w:rPr>
        <w:t>curso</w:t>
      </w:r>
      <w:proofErr w:type="spellEnd"/>
      <w:r>
        <w:rPr>
          <w:rFonts w:ascii="Times" w:hAnsi="Times" w:cs="Times"/>
          <w:lang w:val="en-US"/>
        </w:rPr>
        <w:t xml:space="preserve"> de </w:t>
      </w:r>
      <w:proofErr w:type="spellStart"/>
      <w:r>
        <w:rPr>
          <w:rFonts w:ascii="Times" w:hAnsi="Times" w:cs="Times"/>
          <w:lang w:val="en-US"/>
        </w:rPr>
        <w:t>Engenharia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Informática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foi-nos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proposto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desenvolver</w:t>
      </w:r>
      <w:proofErr w:type="spellEnd"/>
      <w:r>
        <w:rPr>
          <w:rFonts w:ascii="Times" w:hAnsi="Times" w:cs="Times"/>
          <w:lang w:val="en-US"/>
        </w:rPr>
        <w:t xml:space="preserve"> um </w:t>
      </w:r>
      <w:proofErr w:type="spellStart"/>
      <w:r>
        <w:rPr>
          <w:rFonts w:ascii="Times" w:hAnsi="Times" w:cs="Times"/>
          <w:lang w:val="en-US"/>
        </w:rPr>
        <w:t>sistema</w:t>
      </w:r>
      <w:proofErr w:type="spellEnd"/>
      <w:r>
        <w:rPr>
          <w:rFonts w:ascii="Times" w:hAnsi="Times" w:cs="Times"/>
          <w:lang w:val="en-US"/>
        </w:rPr>
        <w:t xml:space="preserve"> de </w:t>
      </w:r>
      <w:proofErr w:type="spellStart"/>
      <w:r>
        <w:rPr>
          <w:rFonts w:ascii="Times" w:hAnsi="Times" w:cs="Times"/>
          <w:lang w:val="en-US"/>
        </w:rPr>
        <w:t>moni</w:t>
      </w:r>
      <w:r w:rsidR="00ED1720">
        <w:rPr>
          <w:rFonts w:ascii="Times" w:hAnsi="Times" w:cs="Times"/>
          <w:lang w:val="en-US"/>
        </w:rPr>
        <w:t>t</w:t>
      </w:r>
      <w:r>
        <w:rPr>
          <w:rFonts w:ascii="Times" w:hAnsi="Times" w:cs="Times"/>
          <w:lang w:val="en-US"/>
        </w:rPr>
        <w:t>orização</w:t>
      </w:r>
      <w:proofErr w:type="spellEnd"/>
      <w:r>
        <w:rPr>
          <w:rFonts w:ascii="Times" w:hAnsi="Times" w:cs="Times"/>
          <w:lang w:val="en-US"/>
        </w:rPr>
        <w:t xml:space="preserve"> da via </w:t>
      </w:r>
      <w:proofErr w:type="spellStart"/>
      <w:r>
        <w:rPr>
          <w:rFonts w:ascii="Times" w:hAnsi="Times" w:cs="Times"/>
          <w:lang w:val="en-US"/>
        </w:rPr>
        <w:t>pública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baseado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numa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rede</w:t>
      </w:r>
      <w:proofErr w:type="spellEnd"/>
      <w:r>
        <w:rPr>
          <w:rFonts w:ascii="Times" w:hAnsi="Times" w:cs="Times"/>
          <w:lang w:val="en-US"/>
        </w:rPr>
        <w:t xml:space="preserve"> social.</w:t>
      </w:r>
    </w:p>
    <w:p w14:paraId="4DAAA55D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2696C2DE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spellStart"/>
      <w:r>
        <w:rPr>
          <w:rFonts w:ascii="Times" w:hAnsi="Times" w:cs="Times"/>
          <w:lang w:val="en-US"/>
        </w:rPr>
        <w:t>Depois</w:t>
      </w:r>
      <w:proofErr w:type="spellEnd"/>
      <w:r>
        <w:rPr>
          <w:rFonts w:ascii="Times" w:hAnsi="Times" w:cs="Times"/>
          <w:lang w:val="en-US"/>
        </w:rPr>
        <w:t xml:space="preserve"> de </w:t>
      </w:r>
      <w:proofErr w:type="spellStart"/>
      <w:r>
        <w:rPr>
          <w:rFonts w:ascii="Times" w:hAnsi="Times" w:cs="Times"/>
          <w:lang w:val="en-US"/>
        </w:rPr>
        <w:t>apresentada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gramStart"/>
      <w:r>
        <w:rPr>
          <w:rFonts w:ascii="Times" w:hAnsi="Times" w:cs="Times"/>
          <w:lang w:val="en-US"/>
        </w:rPr>
        <w:t>a</w:t>
      </w:r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ideia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geral</w:t>
      </w:r>
      <w:proofErr w:type="spellEnd"/>
      <w:r>
        <w:rPr>
          <w:rFonts w:ascii="Times" w:hAnsi="Times" w:cs="Times"/>
          <w:lang w:val="en-US"/>
        </w:rPr>
        <w:t xml:space="preserve"> do </w:t>
      </w:r>
      <w:proofErr w:type="spellStart"/>
      <w:r>
        <w:rPr>
          <w:rFonts w:ascii="Times" w:hAnsi="Times" w:cs="Times"/>
          <w:lang w:val="en-US"/>
        </w:rPr>
        <w:t>projeto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na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primeira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fase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nesta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segunda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fase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pretende</w:t>
      </w:r>
      <w:proofErr w:type="spellEnd"/>
      <w:r>
        <w:rPr>
          <w:rFonts w:ascii="Times" w:hAnsi="Times" w:cs="Times"/>
          <w:lang w:val="en-US"/>
        </w:rPr>
        <w:t xml:space="preserve">-se </w:t>
      </w:r>
      <w:proofErr w:type="spellStart"/>
      <w:r>
        <w:rPr>
          <w:rFonts w:ascii="Times" w:hAnsi="Times" w:cs="Times"/>
          <w:lang w:val="en-US"/>
        </w:rPr>
        <w:t>evidenciar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os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requisitos</w:t>
      </w:r>
      <w:proofErr w:type="spellEnd"/>
      <w:r>
        <w:rPr>
          <w:rFonts w:ascii="Times" w:hAnsi="Times" w:cs="Times"/>
          <w:lang w:val="en-US"/>
        </w:rPr>
        <w:t xml:space="preserve"> do </w:t>
      </w:r>
      <w:proofErr w:type="spellStart"/>
      <w:r>
        <w:rPr>
          <w:rFonts w:ascii="Times" w:hAnsi="Times" w:cs="Times"/>
          <w:lang w:val="en-US"/>
        </w:rPr>
        <w:t>sistema</w:t>
      </w:r>
      <w:proofErr w:type="spellEnd"/>
      <w:r>
        <w:rPr>
          <w:rFonts w:ascii="Times" w:hAnsi="Times" w:cs="Times"/>
          <w:lang w:val="en-US"/>
        </w:rPr>
        <w:t xml:space="preserve"> com base </w:t>
      </w:r>
      <w:proofErr w:type="spellStart"/>
      <w:r>
        <w:rPr>
          <w:rFonts w:ascii="Times" w:hAnsi="Times" w:cs="Times"/>
          <w:lang w:val="en-US"/>
        </w:rPr>
        <w:t>em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diagramas</w:t>
      </w:r>
      <w:proofErr w:type="spellEnd"/>
      <w:r>
        <w:rPr>
          <w:rFonts w:ascii="Times" w:hAnsi="Times" w:cs="Times"/>
          <w:lang w:val="en-US"/>
        </w:rPr>
        <w:t xml:space="preserve"> UML e </w:t>
      </w:r>
      <w:proofErr w:type="spellStart"/>
      <w:r>
        <w:rPr>
          <w:rFonts w:ascii="Times" w:hAnsi="Times" w:cs="Times"/>
          <w:lang w:val="en-US"/>
        </w:rPr>
        <w:t>na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sua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descrição</w:t>
      </w:r>
      <w:proofErr w:type="spellEnd"/>
      <w:r>
        <w:rPr>
          <w:rFonts w:ascii="Times" w:hAnsi="Times" w:cs="Times"/>
          <w:lang w:val="en-US"/>
        </w:rPr>
        <w:t xml:space="preserve"> textual.</w:t>
      </w:r>
    </w:p>
    <w:p w14:paraId="00BE8F93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i/>
          <w:iCs/>
          <w:lang w:val="en-US"/>
        </w:rPr>
      </w:pPr>
      <w:r>
        <w:rPr>
          <w:rFonts w:ascii="Times" w:hAnsi="Times" w:cs="Times"/>
          <w:i/>
          <w:iCs/>
          <w:lang w:val="en-US"/>
        </w:rPr>
        <w:t xml:space="preserve">-- </w:t>
      </w:r>
      <w:proofErr w:type="spellStart"/>
      <w:r>
        <w:rPr>
          <w:rFonts w:ascii="Times" w:hAnsi="Times" w:cs="Times"/>
          <w:i/>
          <w:iCs/>
          <w:lang w:val="en-US"/>
        </w:rPr>
        <w:t>Falar</w:t>
      </w:r>
      <w:proofErr w:type="spellEnd"/>
      <w:r>
        <w:rPr>
          <w:rFonts w:ascii="Times" w:hAnsi="Times" w:cs="Times"/>
          <w:i/>
          <w:iCs/>
          <w:lang w:val="en-US"/>
        </w:rPr>
        <w:t xml:space="preserve"> </w:t>
      </w:r>
      <w:proofErr w:type="spellStart"/>
      <w:r>
        <w:rPr>
          <w:rFonts w:ascii="Times" w:hAnsi="Times" w:cs="Times"/>
          <w:i/>
          <w:iCs/>
          <w:lang w:val="en-US"/>
        </w:rPr>
        <w:t>mais</w:t>
      </w:r>
      <w:proofErr w:type="spellEnd"/>
      <w:r>
        <w:rPr>
          <w:rFonts w:ascii="Times" w:hAnsi="Times" w:cs="Times"/>
          <w:i/>
          <w:iCs/>
          <w:lang w:val="en-US"/>
        </w:rPr>
        <w:t xml:space="preserve"> da </w:t>
      </w:r>
      <w:proofErr w:type="spellStart"/>
      <w:r>
        <w:rPr>
          <w:rFonts w:ascii="Times" w:hAnsi="Times" w:cs="Times"/>
          <w:i/>
          <w:iCs/>
          <w:lang w:val="en-US"/>
        </w:rPr>
        <w:t>análise</w:t>
      </w:r>
      <w:proofErr w:type="spellEnd"/>
      <w:r>
        <w:rPr>
          <w:rFonts w:ascii="Times" w:hAnsi="Times" w:cs="Times"/>
          <w:i/>
          <w:iCs/>
          <w:lang w:val="en-US"/>
        </w:rPr>
        <w:t xml:space="preserve"> de </w:t>
      </w:r>
      <w:proofErr w:type="spellStart"/>
      <w:r>
        <w:rPr>
          <w:rFonts w:ascii="Times" w:hAnsi="Times" w:cs="Times"/>
          <w:i/>
          <w:iCs/>
          <w:lang w:val="en-US"/>
        </w:rPr>
        <w:t>requisitos</w:t>
      </w:r>
      <w:proofErr w:type="spellEnd"/>
    </w:p>
    <w:p w14:paraId="2996B479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bookmarkStart w:id="0" w:name="_GoBack"/>
      <w:bookmarkEnd w:id="0"/>
    </w:p>
    <w:p w14:paraId="15965709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28"/>
          <w:szCs w:val="28"/>
          <w:lang w:val="en-US"/>
        </w:rPr>
      </w:pPr>
      <w:r>
        <w:rPr>
          <w:rFonts w:ascii="Times" w:hAnsi="Times" w:cs="Times"/>
          <w:b/>
          <w:bCs/>
          <w:sz w:val="28"/>
          <w:szCs w:val="28"/>
          <w:lang w:val="en-US"/>
        </w:rPr>
        <w:t xml:space="preserve">2. </w:t>
      </w:r>
      <w:proofErr w:type="spellStart"/>
      <w:r>
        <w:rPr>
          <w:rFonts w:ascii="Times" w:hAnsi="Times" w:cs="Times"/>
          <w:b/>
          <w:bCs/>
          <w:sz w:val="28"/>
          <w:szCs w:val="28"/>
          <w:lang w:val="en-US"/>
        </w:rPr>
        <w:t>Objetivos</w:t>
      </w:r>
      <w:proofErr w:type="spellEnd"/>
    </w:p>
    <w:p w14:paraId="4395A16A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28"/>
          <w:szCs w:val="28"/>
          <w:lang w:val="en-US"/>
        </w:rPr>
      </w:pPr>
    </w:p>
    <w:p w14:paraId="5E5E36FC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A </w:t>
      </w:r>
      <w:proofErr w:type="spellStart"/>
      <w:r>
        <w:rPr>
          <w:rFonts w:ascii="Times" w:hAnsi="Times" w:cs="Times"/>
          <w:lang w:val="en-US"/>
        </w:rPr>
        <w:t>segunda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fase</w:t>
      </w:r>
      <w:proofErr w:type="spellEnd"/>
      <w:r>
        <w:rPr>
          <w:rFonts w:ascii="Times" w:hAnsi="Times" w:cs="Times"/>
          <w:lang w:val="en-US"/>
        </w:rPr>
        <w:t xml:space="preserve"> do </w:t>
      </w:r>
      <w:proofErr w:type="spellStart"/>
      <w:r>
        <w:rPr>
          <w:rFonts w:ascii="Times" w:hAnsi="Times" w:cs="Times"/>
          <w:lang w:val="en-US"/>
        </w:rPr>
        <w:t>trabalho</w:t>
      </w:r>
      <w:proofErr w:type="spellEnd"/>
      <w:r>
        <w:rPr>
          <w:rFonts w:ascii="Times" w:hAnsi="Times" w:cs="Times"/>
          <w:lang w:val="en-US"/>
        </w:rPr>
        <w:t xml:space="preserve"> tem </w:t>
      </w:r>
      <w:proofErr w:type="spellStart"/>
      <w:proofErr w:type="gramStart"/>
      <w:r>
        <w:rPr>
          <w:rFonts w:ascii="Times" w:hAnsi="Times" w:cs="Times"/>
          <w:lang w:val="en-US"/>
        </w:rPr>
        <w:t>como</w:t>
      </w:r>
      <w:proofErr w:type="spellEnd"/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principais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objetivos</w:t>
      </w:r>
      <w:proofErr w:type="spellEnd"/>
      <w:r>
        <w:rPr>
          <w:rFonts w:ascii="Times" w:hAnsi="Times" w:cs="Times"/>
          <w:lang w:val="en-US"/>
        </w:rPr>
        <w:t>:</w:t>
      </w:r>
    </w:p>
    <w:p w14:paraId="5F70510A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72E1D142" w14:textId="77777777" w:rsidR="00EE1C5A" w:rsidRDefault="00EE1C5A" w:rsidP="00EE1C5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lang w:val="en-US"/>
        </w:rPr>
      </w:pPr>
      <w:proofErr w:type="spellStart"/>
      <w:r>
        <w:rPr>
          <w:rFonts w:ascii="Times" w:hAnsi="Times" w:cs="Times"/>
          <w:lang w:val="en-US"/>
        </w:rPr>
        <w:t>Enunciar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os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requisitos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gerais</w:t>
      </w:r>
      <w:proofErr w:type="spellEnd"/>
      <w:r>
        <w:rPr>
          <w:rFonts w:ascii="Times" w:hAnsi="Times" w:cs="Times"/>
          <w:lang w:val="en-US"/>
        </w:rPr>
        <w:t xml:space="preserve"> do </w:t>
      </w:r>
      <w:proofErr w:type="spellStart"/>
      <w:r>
        <w:rPr>
          <w:rFonts w:ascii="Times" w:hAnsi="Times" w:cs="Times"/>
          <w:lang w:val="en-US"/>
        </w:rPr>
        <w:t>projeto</w:t>
      </w:r>
      <w:proofErr w:type="spellEnd"/>
      <w:r>
        <w:rPr>
          <w:rFonts w:ascii="Times" w:hAnsi="Times" w:cs="Times"/>
          <w:lang w:val="en-US"/>
        </w:rPr>
        <w:t>;</w:t>
      </w:r>
    </w:p>
    <w:p w14:paraId="5C25CF01" w14:textId="77777777" w:rsidR="00EE1C5A" w:rsidRDefault="00EE1C5A" w:rsidP="00EE1C5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lang w:val="en-US"/>
        </w:rPr>
      </w:pPr>
      <w:proofErr w:type="spellStart"/>
      <w:r>
        <w:rPr>
          <w:rFonts w:ascii="Times" w:hAnsi="Times" w:cs="Times"/>
          <w:lang w:val="en-US"/>
        </w:rPr>
        <w:t>Descrever</w:t>
      </w:r>
      <w:proofErr w:type="spellEnd"/>
      <w:r>
        <w:rPr>
          <w:rFonts w:ascii="Times" w:hAnsi="Times" w:cs="Times"/>
          <w:lang w:val="en-US"/>
        </w:rPr>
        <w:t xml:space="preserve"> e </w:t>
      </w:r>
      <w:proofErr w:type="spellStart"/>
      <w:r>
        <w:rPr>
          <w:rFonts w:ascii="Times" w:hAnsi="Times" w:cs="Times"/>
          <w:lang w:val="en-US"/>
        </w:rPr>
        <w:t>detalhar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os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requisitos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específicos</w:t>
      </w:r>
      <w:proofErr w:type="spellEnd"/>
      <w:r>
        <w:rPr>
          <w:rFonts w:ascii="Times" w:hAnsi="Times" w:cs="Times"/>
          <w:lang w:val="en-US"/>
        </w:rPr>
        <w:t xml:space="preserve"> com </w:t>
      </w:r>
      <w:proofErr w:type="spellStart"/>
      <w:r>
        <w:rPr>
          <w:rFonts w:ascii="Times" w:hAnsi="Times" w:cs="Times"/>
          <w:lang w:val="en-US"/>
        </w:rPr>
        <w:t>recurso</w:t>
      </w:r>
      <w:proofErr w:type="spellEnd"/>
      <w:r>
        <w:rPr>
          <w:rFonts w:ascii="Times" w:hAnsi="Times" w:cs="Times"/>
          <w:lang w:val="en-US"/>
        </w:rPr>
        <w:t xml:space="preserve"> a </w:t>
      </w:r>
      <w:proofErr w:type="spellStart"/>
      <w:r>
        <w:rPr>
          <w:rFonts w:ascii="Times" w:hAnsi="Times" w:cs="Times"/>
          <w:lang w:val="en-US"/>
        </w:rPr>
        <w:t>diagramas</w:t>
      </w:r>
      <w:proofErr w:type="spellEnd"/>
      <w:r>
        <w:rPr>
          <w:rFonts w:ascii="Times" w:hAnsi="Times" w:cs="Times"/>
          <w:lang w:val="en-US"/>
        </w:rPr>
        <w:t xml:space="preserve"> UML;</w:t>
      </w:r>
    </w:p>
    <w:p w14:paraId="31834749" w14:textId="77777777" w:rsidR="00EE1C5A" w:rsidRDefault="00EE1C5A" w:rsidP="00EE1C5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lang w:val="en-US"/>
        </w:rPr>
      </w:pPr>
      <w:proofErr w:type="spellStart"/>
      <w:r>
        <w:rPr>
          <w:rFonts w:ascii="Times" w:hAnsi="Times" w:cs="Times"/>
          <w:lang w:val="en-US"/>
        </w:rPr>
        <w:t>Definir</w:t>
      </w:r>
      <w:proofErr w:type="spellEnd"/>
      <w:r>
        <w:rPr>
          <w:rFonts w:ascii="Times" w:hAnsi="Times" w:cs="Times"/>
          <w:lang w:val="en-US"/>
        </w:rPr>
        <w:t xml:space="preserve"> as </w:t>
      </w:r>
      <w:proofErr w:type="spellStart"/>
      <w:r>
        <w:rPr>
          <w:rFonts w:ascii="Times" w:hAnsi="Times" w:cs="Times"/>
          <w:lang w:val="en-US"/>
        </w:rPr>
        <w:t>linhas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gerais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para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gramStart"/>
      <w:r>
        <w:rPr>
          <w:rFonts w:ascii="Times" w:hAnsi="Times" w:cs="Times"/>
          <w:lang w:val="en-US"/>
        </w:rPr>
        <w:t>a</w:t>
      </w:r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implementação</w:t>
      </w:r>
      <w:proofErr w:type="spellEnd"/>
      <w:r>
        <w:rPr>
          <w:rFonts w:ascii="Times" w:hAnsi="Times" w:cs="Times"/>
          <w:lang w:val="en-US"/>
        </w:rPr>
        <w:t xml:space="preserve"> do </w:t>
      </w:r>
      <w:proofErr w:type="spellStart"/>
      <w:r>
        <w:rPr>
          <w:rFonts w:ascii="Times" w:hAnsi="Times" w:cs="Times"/>
          <w:lang w:val="en-US"/>
        </w:rPr>
        <w:t>projeto</w:t>
      </w:r>
      <w:proofErr w:type="spellEnd"/>
      <w:r>
        <w:rPr>
          <w:rFonts w:ascii="Times" w:hAnsi="Times" w:cs="Times"/>
          <w:lang w:val="en-US"/>
        </w:rPr>
        <w:t>.</w:t>
      </w:r>
    </w:p>
    <w:p w14:paraId="145280E8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28"/>
          <w:szCs w:val="28"/>
          <w:lang w:val="en-US"/>
        </w:rPr>
      </w:pPr>
    </w:p>
    <w:p w14:paraId="3C27FF66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28"/>
          <w:szCs w:val="28"/>
          <w:lang w:val="en-US"/>
        </w:rPr>
      </w:pPr>
      <w:r>
        <w:rPr>
          <w:rFonts w:ascii="Times" w:hAnsi="Times" w:cs="Times"/>
          <w:b/>
          <w:bCs/>
          <w:sz w:val="28"/>
          <w:szCs w:val="28"/>
          <w:lang w:val="en-US"/>
        </w:rPr>
        <w:t xml:space="preserve">3. </w:t>
      </w:r>
      <w:proofErr w:type="spellStart"/>
      <w:r>
        <w:rPr>
          <w:rFonts w:ascii="Times" w:hAnsi="Times" w:cs="Times"/>
          <w:b/>
          <w:bCs/>
          <w:sz w:val="28"/>
          <w:szCs w:val="28"/>
          <w:lang w:val="en-US"/>
        </w:rPr>
        <w:t>Requisitos</w:t>
      </w:r>
      <w:proofErr w:type="spellEnd"/>
      <w:r>
        <w:rPr>
          <w:rFonts w:ascii="Times" w:hAnsi="Times" w:cs="Times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sz w:val="28"/>
          <w:szCs w:val="28"/>
          <w:lang w:val="en-US"/>
        </w:rPr>
        <w:t>gerais</w:t>
      </w:r>
      <w:proofErr w:type="spellEnd"/>
    </w:p>
    <w:p w14:paraId="657DD1F5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28"/>
          <w:szCs w:val="28"/>
          <w:lang w:val="en-US"/>
        </w:rPr>
      </w:pPr>
    </w:p>
    <w:p w14:paraId="26EC7F0B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28"/>
          <w:szCs w:val="28"/>
          <w:lang w:val="en-US"/>
        </w:rPr>
      </w:pPr>
      <w:r>
        <w:rPr>
          <w:rFonts w:ascii="Times" w:hAnsi="Times" w:cs="Times"/>
          <w:b/>
          <w:bCs/>
          <w:sz w:val="28"/>
          <w:szCs w:val="28"/>
          <w:lang w:val="en-US"/>
        </w:rPr>
        <w:t xml:space="preserve">3.1 </w:t>
      </w:r>
      <w:proofErr w:type="spellStart"/>
      <w:r>
        <w:rPr>
          <w:rFonts w:ascii="Times" w:hAnsi="Times" w:cs="Times"/>
          <w:b/>
          <w:bCs/>
          <w:sz w:val="28"/>
          <w:szCs w:val="28"/>
          <w:lang w:val="en-US"/>
        </w:rPr>
        <w:t>Requisitos</w:t>
      </w:r>
      <w:proofErr w:type="spellEnd"/>
      <w:r>
        <w:rPr>
          <w:rFonts w:ascii="Times" w:hAnsi="Times" w:cs="Times"/>
          <w:b/>
          <w:bCs/>
          <w:sz w:val="28"/>
          <w:szCs w:val="28"/>
          <w:lang w:val="en-US"/>
        </w:rPr>
        <w:t xml:space="preserve"> de interface</w:t>
      </w:r>
    </w:p>
    <w:p w14:paraId="59D29712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28"/>
          <w:szCs w:val="28"/>
          <w:lang w:val="en-US"/>
        </w:rPr>
      </w:pPr>
    </w:p>
    <w:p w14:paraId="7EFA71B7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Dada a </w:t>
      </w:r>
      <w:proofErr w:type="spellStart"/>
      <w:r>
        <w:rPr>
          <w:rFonts w:ascii="Times" w:hAnsi="Times" w:cs="Times"/>
          <w:lang w:val="en-US"/>
        </w:rPr>
        <w:t>natureza</w:t>
      </w:r>
      <w:proofErr w:type="spellEnd"/>
      <w:r>
        <w:rPr>
          <w:rFonts w:ascii="Times" w:hAnsi="Times" w:cs="Times"/>
          <w:lang w:val="en-US"/>
        </w:rPr>
        <w:t xml:space="preserve"> do </w:t>
      </w:r>
      <w:proofErr w:type="spellStart"/>
      <w:r>
        <w:rPr>
          <w:rFonts w:ascii="Times" w:hAnsi="Times" w:cs="Times"/>
          <w:lang w:val="en-US"/>
        </w:rPr>
        <w:t>projeto</w:t>
      </w:r>
      <w:proofErr w:type="spellEnd"/>
      <w:r>
        <w:rPr>
          <w:rFonts w:ascii="Times" w:hAnsi="Times" w:cs="Times"/>
          <w:lang w:val="en-US"/>
        </w:rPr>
        <w:t xml:space="preserve"> e a </w:t>
      </w:r>
      <w:proofErr w:type="spellStart"/>
      <w:r>
        <w:rPr>
          <w:rFonts w:ascii="Times" w:hAnsi="Times" w:cs="Times"/>
          <w:lang w:val="en-US"/>
        </w:rPr>
        <w:t>necessidade</w:t>
      </w:r>
      <w:proofErr w:type="spellEnd"/>
      <w:r>
        <w:rPr>
          <w:rFonts w:ascii="Times" w:hAnsi="Times" w:cs="Times"/>
          <w:lang w:val="en-US"/>
        </w:rPr>
        <w:t xml:space="preserve"> de </w:t>
      </w:r>
      <w:proofErr w:type="spellStart"/>
      <w:r>
        <w:rPr>
          <w:rFonts w:ascii="Times" w:hAnsi="Times" w:cs="Times"/>
          <w:lang w:val="en-US"/>
        </w:rPr>
        <w:t>interação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gramStart"/>
      <w:r>
        <w:rPr>
          <w:rFonts w:ascii="Times" w:hAnsi="Times" w:cs="Times"/>
          <w:lang w:val="en-US"/>
        </w:rPr>
        <w:t>com</w:t>
      </w:r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utilizadores</w:t>
      </w:r>
      <w:proofErr w:type="spellEnd"/>
      <w:r>
        <w:rPr>
          <w:rFonts w:ascii="Times" w:hAnsi="Times" w:cs="Times"/>
          <w:lang w:val="en-US"/>
        </w:rPr>
        <w:t xml:space="preserve"> de </w:t>
      </w:r>
      <w:proofErr w:type="spellStart"/>
      <w:r>
        <w:rPr>
          <w:rFonts w:ascii="Times" w:hAnsi="Times" w:cs="Times"/>
          <w:lang w:val="en-US"/>
        </w:rPr>
        <w:t>uma</w:t>
      </w:r>
      <w:proofErr w:type="spellEnd"/>
      <w:r>
        <w:rPr>
          <w:rFonts w:ascii="Times" w:hAnsi="Times" w:cs="Times"/>
          <w:lang w:val="en-US"/>
        </w:rPr>
        <w:t xml:space="preserve"> forma </w:t>
      </w:r>
      <w:proofErr w:type="spellStart"/>
      <w:r>
        <w:rPr>
          <w:rFonts w:ascii="Times" w:hAnsi="Times" w:cs="Times"/>
          <w:lang w:val="en-US"/>
        </w:rPr>
        <w:t>abrangente</w:t>
      </w:r>
      <w:proofErr w:type="spellEnd"/>
      <w:r>
        <w:rPr>
          <w:rFonts w:ascii="Times" w:hAnsi="Times" w:cs="Times"/>
          <w:lang w:val="en-US"/>
        </w:rPr>
        <w:t xml:space="preserve"> e global </w:t>
      </w:r>
      <w:proofErr w:type="spellStart"/>
      <w:r>
        <w:rPr>
          <w:rFonts w:ascii="Times" w:hAnsi="Times" w:cs="Times"/>
          <w:lang w:val="en-US"/>
        </w:rPr>
        <w:t>foram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definidos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os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seguintes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requisítos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para</w:t>
      </w:r>
      <w:proofErr w:type="spellEnd"/>
      <w:r>
        <w:rPr>
          <w:rFonts w:ascii="Times" w:hAnsi="Times" w:cs="Times"/>
          <w:lang w:val="en-US"/>
        </w:rPr>
        <w:t xml:space="preserve"> a interface com o </w:t>
      </w:r>
      <w:proofErr w:type="spellStart"/>
      <w:r>
        <w:rPr>
          <w:rFonts w:ascii="Times" w:hAnsi="Times" w:cs="Times"/>
          <w:lang w:val="en-US"/>
        </w:rPr>
        <w:t>utilizador</w:t>
      </w:r>
      <w:proofErr w:type="spellEnd"/>
      <w:r>
        <w:rPr>
          <w:rFonts w:ascii="Times" w:hAnsi="Times" w:cs="Times"/>
          <w:lang w:val="en-US"/>
        </w:rPr>
        <w:t>:</w:t>
      </w:r>
    </w:p>
    <w:p w14:paraId="68E97410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5F1669F2" w14:textId="77777777" w:rsidR="00EE1C5A" w:rsidRDefault="00EE1C5A" w:rsidP="00EE1C5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O </w:t>
      </w:r>
      <w:proofErr w:type="spellStart"/>
      <w:r>
        <w:rPr>
          <w:rFonts w:ascii="Times" w:hAnsi="Times" w:cs="Times"/>
          <w:lang w:val="en-US"/>
        </w:rPr>
        <w:t>sistema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deve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como</w:t>
      </w:r>
      <w:proofErr w:type="spellEnd"/>
      <w:r>
        <w:rPr>
          <w:rFonts w:ascii="Times" w:hAnsi="Times" w:cs="Times"/>
          <w:lang w:val="en-US"/>
        </w:rPr>
        <w:t xml:space="preserve"> base </w:t>
      </w:r>
      <w:proofErr w:type="spellStart"/>
      <w:r>
        <w:rPr>
          <w:rFonts w:ascii="Times" w:hAnsi="Times" w:cs="Times"/>
          <w:lang w:val="en-US"/>
        </w:rPr>
        <w:t>uma</w:t>
      </w:r>
      <w:proofErr w:type="spellEnd"/>
      <w:r>
        <w:rPr>
          <w:rFonts w:ascii="Times" w:hAnsi="Times" w:cs="Times"/>
          <w:lang w:val="en-US"/>
        </w:rPr>
        <w:t xml:space="preserve"> interface Web de </w:t>
      </w:r>
      <w:proofErr w:type="spellStart"/>
      <w:r>
        <w:rPr>
          <w:rFonts w:ascii="Times" w:hAnsi="Times" w:cs="Times"/>
          <w:lang w:val="en-US"/>
        </w:rPr>
        <w:t>modo</w:t>
      </w:r>
      <w:proofErr w:type="spellEnd"/>
      <w:r>
        <w:rPr>
          <w:rFonts w:ascii="Times" w:hAnsi="Times" w:cs="Times"/>
          <w:lang w:val="en-US"/>
        </w:rPr>
        <w:t xml:space="preserve"> a </w:t>
      </w:r>
      <w:proofErr w:type="spellStart"/>
      <w:r>
        <w:rPr>
          <w:rFonts w:ascii="Times" w:hAnsi="Times" w:cs="Times"/>
          <w:lang w:val="en-US"/>
        </w:rPr>
        <w:t>potenciar</w:t>
      </w:r>
      <w:proofErr w:type="spellEnd"/>
      <w:r>
        <w:rPr>
          <w:rFonts w:ascii="Times" w:hAnsi="Times" w:cs="Times"/>
          <w:lang w:val="en-US"/>
        </w:rPr>
        <w:t xml:space="preserve"> a </w:t>
      </w:r>
      <w:proofErr w:type="spellStart"/>
      <w:r>
        <w:rPr>
          <w:rFonts w:ascii="Times" w:hAnsi="Times" w:cs="Times"/>
          <w:lang w:val="en-US"/>
        </w:rPr>
        <w:t>sua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utilização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qualquer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lugar</w:t>
      </w:r>
      <w:proofErr w:type="spellEnd"/>
      <w:r>
        <w:rPr>
          <w:rFonts w:ascii="Times" w:hAnsi="Times" w:cs="Times"/>
          <w:lang w:val="en-US"/>
        </w:rPr>
        <w:t xml:space="preserve"> do </w:t>
      </w:r>
      <w:proofErr w:type="spellStart"/>
      <w:r>
        <w:rPr>
          <w:rFonts w:ascii="Times" w:hAnsi="Times" w:cs="Times"/>
          <w:lang w:val="en-US"/>
        </w:rPr>
        <w:t>mundo</w:t>
      </w:r>
      <w:proofErr w:type="spellEnd"/>
      <w:r>
        <w:rPr>
          <w:rFonts w:ascii="Times" w:hAnsi="Times" w:cs="Times"/>
          <w:lang w:val="en-US"/>
        </w:rPr>
        <w:t>;</w:t>
      </w:r>
    </w:p>
    <w:p w14:paraId="79EB4479" w14:textId="77777777" w:rsidR="00EE1C5A" w:rsidRDefault="00EE1C5A" w:rsidP="00EE1C5A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lang w:val="en-US"/>
        </w:rPr>
      </w:pPr>
      <w:proofErr w:type="spellStart"/>
      <w:r>
        <w:rPr>
          <w:rFonts w:ascii="Times" w:hAnsi="Times" w:cs="Times"/>
          <w:lang w:val="en-US"/>
        </w:rPr>
        <w:t>Deve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existir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uma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aplicação</w:t>
      </w:r>
      <w:proofErr w:type="spellEnd"/>
      <w:r>
        <w:rPr>
          <w:rFonts w:ascii="Times" w:hAnsi="Times" w:cs="Times"/>
          <w:lang w:val="en-US"/>
        </w:rPr>
        <w:t xml:space="preserve"> Mobile, </w:t>
      </w:r>
      <w:proofErr w:type="gramStart"/>
      <w:r>
        <w:rPr>
          <w:rFonts w:ascii="Times" w:hAnsi="Times" w:cs="Times"/>
          <w:lang w:val="en-US"/>
        </w:rPr>
        <w:t>com</w:t>
      </w:r>
      <w:proofErr w:type="gramEnd"/>
      <w:r>
        <w:rPr>
          <w:rFonts w:ascii="Times" w:hAnsi="Times" w:cs="Times"/>
          <w:lang w:val="en-US"/>
        </w:rPr>
        <w:t xml:space="preserve"> sub-</w:t>
      </w:r>
      <w:proofErr w:type="spellStart"/>
      <w:r>
        <w:rPr>
          <w:rFonts w:ascii="Times" w:hAnsi="Times" w:cs="Times"/>
          <w:lang w:val="en-US"/>
        </w:rPr>
        <w:t>conjunto</w:t>
      </w:r>
      <w:proofErr w:type="spellEnd"/>
      <w:r>
        <w:rPr>
          <w:rFonts w:ascii="Times" w:hAnsi="Times" w:cs="Times"/>
          <w:lang w:val="en-US"/>
        </w:rPr>
        <w:t xml:space="preserve"> das </w:t>
      </w:r>
      <w:proofErr w:type="spellStart"/>
      <w:r>
        <w:rPr>
          <w:rFonts w:ascii="Times" w:hAnsi="Times" w:cs="Times"/>
          <w:lang w:val="en-US"/>
        </w:rPr>
        <w:t>funcionalidades</w:t>
      </w:r>
      <w:proofErr w:type="spellEnd"/>
      <w:r>
        <w:rPr>
          <w:rFonts w:ascii="Times" w:hAnsi="Times" w:cs="Times"/>
          <w:lang w:val="en-US"/>
        </w:rPr>
        <w:t xml:space="preserve"> da interface Web, </w:t>
      </w:r>
      <w:proofErr w:type="spellStart"/>
      <w:r>
        <w:rPr>
          <w:rFonts w:ascii="Times" w:hAnsi="Times" w:cs="Times"/>
          <w:lang w:val="en-US"/>
        </w:rPr>
        <w:t>que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permita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em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qualquer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lugar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pesquisar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ou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adicionar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informação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ao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sistema</w:t>
      </w:r>
      <w:proofErr w:type="spellEnd"/>
      <w:r>
        <w:rPr>
          <w:rFonts w:ascii="Times" w:hAnsi="Times" w:cs="Times"/>
          <w:lang w:val="en-US"/>
        </w:rPr>
        <w:t>.</w:t>
      </w:r>
    </w:p>
    <w:p w14:paraId="51AED4CF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3B26F6F8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28"/>
          <w:szCs w:val="28"/>
          <w:lang w:val="en-US"/>
        </w:rPr>
      </w:pPr>
      <w:r>
        <w:rPr>
          <w:rFonts w:ascii="Times" w:hAnsi="Times" w:cs="Times"/>
          <w:b/>
          <w:bCs/>
          <w:sz w:val="28"/>
          <w:szCs w:val="28"/>
          <w:lang w:val="en-US"/>
        </w:rPr>
        <w:t xml:space="preserve">3.2 </w:t>
      </w:r>
      <w:proofErr w:type="spellStart"/>
      <w:r>
        <w:rPr>
          <w:rFonts w:ascii="Times" w:hAnsi="Times" w:cs="Times"/>
          <w:b/>
          <w:bCs/>
          <w:sz w:val="28"/>
          <w:szCs w:val="28"/>
          <w:lang w:val="en-US"/>
        </w:rPr>
        <w:t>Requisitos</w:t>
      </w:r>
      <w:proofErr w:type="spellEnd"/>
      <w:r>
        <w:rPr>
          <w:rFonts w:ascii="Times" w:hAnsi="Times" w:cs="Times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sz w:val="28"/>
          <w:szCs w:val="28"/>
          <w:lang w:val="en-US"/>
        </w:rPr>
        <w:t>tecnológicos</w:t>
      </w:r>
      <w:proofErr w:type="spellEnd"/>
    </w:p>
    <w:p w14:paraId="60DD65E7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28"/>
          <w:szCs w:val="28"/>
          <w:lang w:val="en-US"/>
        </w:rPr>
      </w:pPr>
    </w:p>
    <w:p w14:paraId="289B38A5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Na </w:t>
      </w:r>
      <w:proofErr w:type="spellStart"/>
      <w:r>
        <w:rPr>
          <w:rFonts w:ascii="Times" w:hAnsi="Times" w:cs="Times"/>
          <w:lang w:val="en-US"/>
        </w:rPr>
        <w:t>apresentação</w:t>
      </w:r>
      <w:proofErr w:type="spellEnd"/>
      <w:r>
        <w:rPr>
          <w:rFonts w:ascii="Times" w:hAnsi="Times" w:cs="Times"/>
          <w:lang w:val="en-US"/>
        </w:rPr>
        <w:t xml:space="preserve"> do </w:t>
      </w:r>
      <w:proofErr w:type="spellStart"/>
      <w:r>
        <w:rPr>
          <w:rFonts w:ascii="Times" w:hAnsi="Times" w:cs="Times"/>
          <w:lang w:val="en-US"/>
        </w:rPr>
        <w:t>projeto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foram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acordados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requisítos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tecnológicos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que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gramStart"/>
      <w:r>
        <w:rPr>
          <w:rFonts w:ascii="Times" w:hAnsi="Times" w:cs="Times"/>
          <w:lang w:val="en-US"/>
        </w:rPr>
        <w:t xml:space="preserve">se  </w:t>
      </w:r>
      <w:proofErr w:type="spellStart"/>
      <w:r>
        <w:rPr>
          <w:rFonts w:ascii="Times" w:hAnsi="Times" w:cs="Times"/>
          <w:lang w:val="en-US"/>
        </w:rPr>
        <w:t>prendem</w:t>
      </w:r>
      <w:proofErr w:type="spellEnd"/>
      <w:proofErr w:type="gramEnd"/>
      <w:r>
        <w:rPr>
          <w:rFonts w:ascii="Times" w:hAnsi="Times" w:cs="Times"/>
          <w:lang w:val="en-US"/>
        </w:rPr>
        <w:t xml:space="preserve"> com as </w:t>
      </w:r>
      <w:proofErr w:type="spellStart"/>
      <w:r>
        <w:rPr>
          <w:rFonts w:ascii="Times" w:hAnsi="Times" w:cs="Times"/>
          <w:lang w:val="en-US"/>
        </w:rPr>
        <w:t>ferramentas</w:t>
      </w:r>
      <w:proofErr w:type="spellEnd"/>
      <w:r>
        <w:rPr>
          <w:rFonts w:ascii="Times" w:hAnsi="Times" w:cs="Times"/>
          <w:lang w:val="en-US"/>
        </w:rPr>
        <w:t xml:space="preserve"> de </w:t>
      </w:r>
      <w:proofErr w:type="spellStart"/>
      <w:r>
        <w:rPr>
          <w:rFonts w:ascii="Times" w:hAnsi="Times" w:cs="Times"/>
          <w:lang w:val="en-US"/>
        </w:rPr>
        <w:t>implementação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onde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foi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definido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que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devem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utilizadas</w:t>
      </w:r>
      <w:proofErr w:type="spellEnd"/>
      <w:r>
        <w:rPr>
          <w:rFonts w:ascii="Times" w:hAnsi="Times" w:cs="Times"/>
          <w:lang w:val="en-US"/>
        </w:rPr>
        <w:t xml:space="preserve"> as </w:t>
      </w:r>
      <w:proofErr w:type="spellStart"/>
      <w:r>
        <w:rPr>
          <w:rFonts w:ascii="Times" w:hAnsi="Times" w:cs="Times"/>
          <w:lang w:val="en-US"/>
        </w:rPr>
        <w:t>seguintes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orientações</w:t>
      </w:r>
      <w:proofErr w:type="spellEnd"/>
      <w:r>
        <w:rPr>
          <w:rFonts w:ascii="Times" w:hAnsi="Times" w:cs="Times"/>
          <w:lang w:val="en-US"/>
        </w:rPr>
        <w:t>:</w:t>
      </w:r>
    </w:p>
    <w:p w14:paraId="65D8D0BB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49CC7804" w14:textId="77777777" w:rsidR="00EE1C5A" w:rsidRDefault="00EE1C5A" w:rsidP="00EE1C5A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A </w:t>
      </w:r>
      <w:proofErr w:type="spellStart"/>
      <w:r>
        <w:rPr>
          <w:rFonts w:ascii="Times" w:hAnsi="Times" w:cs="Times"/>
          <w:lang w:val="en-US"/>
        </w:rPr>
        <w:t>prncipal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linguagem</w:t>
      </w:r>
      <w:proofErr w:type="spellEnd"/>
      <w:r>
        <w:rPr>
          <w:rFonts w:ascii="Times" w:hAnsi="Times" w:cs="Times"/>
          <w:lang w:val="en-US"/>
        </w:rPr>
        <w:t xml:space="preserve"> de </w:t>
      </w:r>
      <w:proofErr w:type="spellStart"/>
      <w:r>
        <w:rPr>
          <w:rFonts w:ascii="Times" w:hAnsi="Times" w:cs="Times"/>
          <w:lang w:val="en-US"/>
        </w:rPr>
        <w:t>programação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deve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baseada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na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plataforma</w:t>
      </w:r>
      <w:proofErr w:type="spellEnd"/>
      <w:r>
        <w:rPr>
          <w:rFonts w:ascii="Times" w:hAnsi="Times" w:cs="Times"/>
          <w:lang w:val="en-US"/>
        </w:rPr>
        <w:t xml:space="preserve"> .NET, </w:t>
      </w:r>
      <w:proofErr w:type="spellStart"/>
      <w:r>
        <w:rPr>
          <w:rFonts w:ascii="Times" w:hAnsi="Times" w:cs="Times"/>
          <w:lang w:val="en-US"/>
        </w:rPr>
        <w:t>podendo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utilizada</w:t>
      </w:r>
      <w:proofErr w:type="spellEnd"/>
      <w:r>
        <w:rPr>
          <w:rFonts w:ascii="Times" w:hAnsi="Times" w:cs="Times"/>
          <w:lang w:val="en-US"/>
        </w:rPr>
        <w:t xml:space="preserve"> a </w:t>
      </w:r>
      <w:proofErr w:type="spellStart"/>
      <w:r>
        <w:rPr>
          <w:rFonts w:ascii="Times" w:hAnsi="Times" w:cs="Times"/>
          <w:lang w:val="en-US"/>
        </w:rPr>
        <w:t>linguagem</w:t>
      </w:r>
      <w:proofErr w:type="spellEnd"/>
      <w:r>
        <w:rPr>
          <w:rFonts w:ascii="Times" w:hAnsi="Times" w:cs="Times"/>
          <w:lang w:val="en-US"/>
        </w:rPr>
        <w:t xml:space="preserve"> C# </w:t>
      </w:r>
      <w:proofErr w:type="spellStart"/>
      <w:r>
        <w:rPr>
          <w:rFonts w:ascii="Times" w:hAnsi="Times" w:cs="Times"/>
          <w:lang w:val="en-US"/>
        </w:rPr>
        <w:t>ou</w:t>
      </w:r>
      <w:proofErr w:type="spellEnd"/>
      <w:r>
        <w:rPr>
          <w:rFonts w:ascii="Times" w:hAnsi="Times" w:cs="Times"/>
          <w:lang w:val="en-US"/>
        </w:rPr>
        <w:t xml:space="preserve"> Visual Basic .NET;</w:t>
      </w:r>
    </w:p>
    <w:p w14:paraId="44250260" w14:textId="77777777" w:rsidR="00EE1C5A" w:rsidRDefault="00EE1C5A" w:rsidP="00EE1C5A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O motor de base de dados </w:t>
      </w:r>
      <w:proofErr w:type="spellStart"/>
      <w:r>
        <w:rPr>
          <w:rFonts w:ascii="Times" w:hAnsi="Times" w:cs="Times"/>
          <w:lang w:val="en-US"/>
        </w:rPr>
        <w:t>que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suporta</w:t>
      </w:r>
      <w:proofErr w:type="spellEnd"/>
      <w:r>
        <w:rPr>
          <w:rFonts w:ascii="Times" w:hAnsi="Times" w:cs="Times"/>
          <w:lang w:val="en-US"/>
        </w:rPr>
        <w:t xml:space="preserve"> o </w:t>
      </w:r>
      <w:proofErr w:type="spellStart"/>
      <w:r>
        <w:rPr>
          <w:rFonts w:ascii="Times" w:hAnsi="Times" w:cs="Times"/>
          <w:lang w:val="en-US"/>
        </w:rPr>
        <w:t>sistema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deve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ser</w:t>
      </w:r>
      <w:proofErr w:type="spellEnd"/>
      <w:r>
        <w:rPr>
          <w:rFonts w:ascii="Times" w:hAnsi="Times" w:cs="Times"/>
          <w:lang w:val="en-US"/>
        </w:rPr>
        <w:t xml:space="preserve"> o Microsoft SQL Server.</w:t>
      </w:r>
    </w:p>
    <w:p w14:paraId="5AD8FD4E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28"/>
          <w:szCs w:val="28"/>
          <w:lang w:val="en-US"/>
        </w:rPr>
      </w:pPr>
    </w:p>
    <w:p w14:paraId="517A90C5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28"/>
          <w:szCs w:val="28"/>
          <w:lang w:val="en-US"/>
        </w:rPr>
      </w:pPr>
      <w:r>
        <w:rPr>
          <w:rFonts w:ascii="Times" w:hAnsi="Times" w:cs="Times"/>
          <w:b/>
          <w:bCs/>
          <w:sz w:val="28"/>
          <w:szCs w:val="28"/>
          <w:lang w:val="en-US"/>
        </w:rPr>
        <w:t xml:space="preserve">4. </w:t>
      </w:r>
      <w:proofErr w:type="spellStart"/>
      <w:r>
        <w:rPr>
          <w:rFonts w:ascii="Times" w:hAnsi="Times" w:cs="Times"/>
          <w:b/>
          <w:bCs/>
          <w:sz w:val="28"/>
          <w:szCs w:val="28"/>
          <w:lang w:val="en-US"/>
        </w:rPr>
        <w:t>Especificação</w:t>
      </w:r>
      <w:proofErr w:type="spellEnd"/>
      <w:r>
        <w:rPr>
          <w:rFonts w:ascii="Times" w:hAnsi="Times" w:cs="Times"/>
          <w:b/>
          <w:bCs/>
          <w:sz w:val="28"/>
          <w:szCs w:val="28"/>
          <w:lang w:val="en-US"/>
        </w:rPr>
        <w:t xml:space="preserve"> UML</w:t>
      </w:r>
    </w:p>
    <w:p w14:paraId="6610C3EF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28"/>
          <w:szCs w:val="28"/>
          <w:lang w:val="en-US"/>
        </w:rPr>
      </w:pPr>
    </w:p>
    <w:p w14:paraId="2C399705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Para a </w:t>
      </w:r>
      <w:proofErr w:type="spellStart"/>
      <w:r>
        <w:rPr>
          <w:rFonts w:ascii="Times" w:hAnsi="Times" w:cs="Times"/>
          <w:lang w:val="en-US"/>
        </w:rPr>
        <w:t>especificação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detalhada</w:t>
      </w:r>
      <w:proofErr w:type="spellEnd"/>
      <w:r>
        <w:rPr>
          <w:rFonts w:ascii="Times" w:hAnsi="Times" w:cs="Times"/>
          <w:lang w:val="en-US"/>
        </w:rPr>
        <w:t xml:space="preserve"> dos </w:t>
      </w:r>
      <w:proofErr w:type="spellStart"/>
      <w:r>
        <w:rPr>
          <w:rFonts w:ascii="Times" w:hAnsi="Times" w:cs="Times"/>
          <w:lang w:val="en-US"/>
        </w:rPr>
        <w:t>requisítos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utilizámos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diagramas</w:t>
      </w:r>
      <w:proofErr w:type="spellEnd"/>
      <w:r>
        <w:rPr>
          <w:rFonts w:ascii="Times" w:hAnsi="Times" w:cs="Times"/>
          <w:lang w:val="en-US"/>
        </w:rPr>
        <w:t xml:space="preserve"> UML </w:t>
      </w:r>
      <w:proofErr w:type="spellStart"/>
      <w:r>
        <w:rPr>
          <w:rFonts w:ascii="Times" w:hAnsi="Times" w:cs="Times"/>
          <w:lang w:val="en-US"/>
        </w:rPr>
        <w:t>que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permitem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uma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visualização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geral</w:t>
      </w:r>
      <w:proofErr w:type="spellEnd"/>
      <w:r>
        <w:rPr>
          <w:rFonts w:ascii="Times" w:hAnsi="Times" w:cs="Times"/>
          <w:lang w:val="en-US"/>
        </w:rPr>
        <w:t xml:space="preserve"> do </w:t>
      </w:r>
      <w:proofErr w:type="spellStart"/>
      <w:r>
        <w:rPr>
          <w:rFonts w:ascii="Times" w:hAnsi="Times" w:cs="Times"/>
          <w:lang w:val="en-US"/>
        </w:rPr>
        <w:t>sistema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como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os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seus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potenciais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utilizadores</w:t>
      </w:r>
      <w:proofErr w:type="spellEnd"/>
      <w:r>
        <w:rPr>
          <w:rFonts w:ascii="Times" w:hAnsi="Times" w:cs="Times"/>
          <w:lang w:val="en-US"/>
        </w:rPr>
        <w:t xml:space="preserve"> e as </w:t>
      </w:r>
      <w:proofErr w:type="spellStart"/>
      <w:r>
        <w:rPr>
          <w:rFonts w:ascii="Times" w:hAnsi="Times" w:cs="Times"/>
          <w:lang w:val="en-US"/>
        </w:rPr>
        <w:t>suas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interações</w:t>
      </w:r>
      <w:proofErr w:type="spellEnd"/>
      <w:r>
        <w:rPr>
          <w:rFonts w:ascii="Times" w:hAnsi="Times" w:cs="Times"/>
          <w:lang w:val="en-US"/>
        </w:rPr>
        <w:t xml:space="preserve"> com as </w:t>
      </w:r>
      <w:proofErr w:type="spellStart"/>
      <w:r>
        <w:rPr>
          <w:rFonts w:ascii="Times" w:hAnsi="Times" w:cs="Times"/>
          <w:lang w:val="en-US"/>
        </w:rPr>
        <w:t>diversas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funcionalidades</w:t>
      </w:r>
      <w:proofErr w:type="spellEnd"/>
      <w:r>
        <w:rPr>
          <w:rFonts w:ascii="Times" w:hAnsi="Times" w:cs="Times"/>
          <w:lang w:val="en-US"/>
        </w:rPr>
        <w:t xml:space="preserve">, mas </w:t>
      </w:r>
      <w:proofErr w:type="spellStart"/>
      <w:r>
        <w:rPr>
          <w:rFonts w:ascii="Times" w:hAnsi="Times" w:cs="Times"/>
          <w:lang w:val="en-US"/>
        </w:rPr>
        <w:t>também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uma</w:t>
      </w:r>
      <w:proofErr w:type="spellEnd"/>
      <w:r>
        <w:rPr>
          <w:rFonts w:ascii="Times" w:hAnsi="Times" w:cs="Times"/>
          <w:lang w:val="en-US"/>
        </w:rPr>
        <w:t xml:space="preserve"> vista </w:t>
      </w:r>
      <w:proofErr w:type="spellStart"/>
      <w:r>
        <w:rPr>
          <w:rFonts w:ascii="Times" w:hAnsi="Times" w:cs="Times"/>
          <w:lang w:val="en-US"/>
        </w:rPr>
        <w:t>mais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pormenorizada</w:t>
      </w:r>
      <w:proofErr w:type="spellEnd"/>
      <w:r>
        <w:rPr>
          <w:rFonts w:ascii="Times" w:hAnsi="Times" w:cs="Times"/>
          <w:lang w:val="en-US"/>
        </w:rPr>
        <w:t xml:space="preserve"> de </w:t>
      </w:r>
      <w:proofErr w:type="spellStart"/>
      <w:r>
        <w:rPr>
          <w:rFonts w:ascii="Times" w:hAnsi="Times" w:cs="Times"/>
          <w:lang w:val="en-US"/>
        </w:rPr>
        <w:t>cada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uma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dessas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funcionalidades</w:t>
      </w:r>
      <w:proofErr w:type="spellEnd"/>
      <w:r>
        <w:rPr>
          <w:rFonts w:ascii="Times" w:hAnsi="Times" w:cs="Times"/>
          <w:lang w:val="en-US"/>
        </w:rPr>
        <w:t>.</w:t>
      </w:r>
    </w:p>
    <w:p w14:paraId="38636393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28"/>
          <w:szCs w:val="28"/>
          <w:lang w:val="en-US"/>
        </w:rPr>
      </w:pPr>
    </w:p>
    <w:p w14:paraId="57EFC030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28"/>
          <w:szCs w:val="28"/>
          <w:lang w:val="en-US"/>
        </w:rPr>
      </w:pPr>
      <w:r>
        <w:rPr>
          <w:rFonts w:ascii="Times" w:hAnsi="Times" w:cs="Times"/>
          <w:b/>
          <w:bCs/>
          <w:sz w:val="28"/>
          <w:szCs w:val="28"/>
          <w:lang w:val="en-US"/>
        </w:rPr>
        <w:t xml:space="preserve">4.1 </w:t>
      </w:r>
      <w:proofErr w:type="spellStart"/>
      <w:r>
        <w:rPr>
          <w:rFonts w:ascii="Times" w:hAnsi="Times" w:cs="Times"/>
          <w:b/>
          <w:bCs/>
          <w:sz w:val="28"/>
          <w:szCs w:val="28"/>
          <w:lang w:val="en-US"/>
        </w:rPr>
        <w:t>Diagrama</w:t>
      </w:r>
      <w:proofErr w:type="spellEnd"/>
      <w:r>
        <w:rPr>
          <w:rFonts w:ascii="Times" w:hAnsi="Times" w:cs="Times"/>
          <w:b/>
          <w:bCs/>
          <w:sz w:val="28"/>
          <w:szCs w:val="28"/>
          <w:lang w:val="en-US"/>
        </w:rPr>
        <w:t xml:space="preserve"> de </w:t>
      </w:r>
      <w:r>
        <w:rPr>
          <w:rFonts w:ascii="Times" w:hAnsi="Times" w:cs="Times"/>
          <w:i/>
          <w:iCs/>
          <w:sz w:val="28"/>
          <w:szCs w:val="28"/>
          <w:lang w:val="en-US"/>
        </w:rPr>
        <w:t>Use Case</w:t>
      </w:r>
    </w:p>
    <w:p w14:paraId="23ACDDB6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28"/>
          <w:szCs w:val="28"/>
          <w:lang w:val="en-US"/>
        </w:rPr>
      </w:pPr>
    </w:p>
    <w:p w14:paraId="39C254A7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No </w:t>
      </w:r>
      <w:proofErr w:type="spellStart"/>
      <w:r>
        <w:rPr>
          <w:rFonts w:ascii="Times" w:hAnsi="Times" w:cs="Times"/>
          <w:lang w:val="en-US"/>
        </w:rPr>
        <w:t>diagrama</w:t>
      </w:r>
      <w:proofErr w:type="spellEnd"/>
      <w:r>
        <w:rPr>
          <w:rFonts w:ascii="Times" w:hAnsi="Times" w:cs="Times"/>
          <w:lang w:val="en-US"/>
        </w:rPr>
        <w:t xml:space="preserve"> de </w:t>
      </w:r>
      <w:r>
        <w:rPr>
          <w:rFonts w:ascii="Times" w:hAnsi="Times" w:cs="Times"/>
          <w:i/>
          <w:iCs/>
          <w:lang w:val="en-US"/>
        </w:rPr>
        <w:t>Use Case</w:t>
      </w:r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apresentamos</w:t>
      </w:r>
      <w:proofErr w:type="spellEnd"/>
      <w:r>
        <w:rPr>
          <w:rFonts w:ascii="Times" w:hAnsi="Times" w:cs="Times"/>
          <w:lang w:val="en-US"/>
        </w:rPr>
        <w:t xml:space="preserve"> as </w:t>
      </w:r>
      <w:proofErr w:type="spellStart"/>
      <w:r>
        <w:rPr>
          <w:rFonts w:ascii="Times" w:hAnsi="Times" w:cs="Times"/>
          <w:lang w:val="en-US"/>
        </w:rPr>
        <w:t>funcionalidades</w:t>
      </w:r>
      <w:proofErr w:type="spellEnd"/>
      <w:r>
        <w:rPr>
          <w:rFonts w:ascii="Times" w:hAnsi="Times" w:cs="Times"/>
          <w:lang w:val="en-US"/>
        </w:rPr>
        <w:t xml:space="preserve"> do </w:t>
      </w:r>
      <w:proofErr w:type="spellStart"/>
      <w:r>
        <w:rPr>
          <w:rFonts w:ascii="Times" w:hAnsi="Times" w:cs="Times"/>
          <w:lang w:val="en-US"/>
        </w:rPr>
        <w:t>sistema</w:t>
      </w:r>
      <w:proofErr w:type="spellEnd"/>
      <w:r>
        <w:rPr>
          <w:rFonts w:ascii="Times" w:hAnsi="Times" w:cs="Times"/>
          <w:lang w:val="en-US"/>
        </w:rPr>
        <w:t xml:space="preserve"> e a </w:t>
      </w:r>
      <w:proofErr w:type="spellStart"/>
      <w:r>
        <w:rPr>
          <w:rFonts w:ascii="Times" w:hAnsi="Times" w:cs="Times"/>
          <w:lang w:val="en-US"/>
        </w:rPr>
        <w:t>relação</w:t>
      </w:r>
      <w:proofErr w:type="spellEnd"/>
      <w:r>
        <w:rPr>
          <w:rFonts w:ascii="Times" w:hAnsi="Times" w:cs="Times"/>
          <w:lang w:val="en-US"/>
        </w:rPr>
        <w:t xml:space="preserve"> de </w:t>
      </w:r>
      <w:proofErr w:type="spellStart"/>
      <w:r>
        <w:rPr>
          <w:rFonts w:ascii="Times" w:hAnsi="Times" w:cs="Times"/>
          <w:lang w:val="en-US"/>
        </w:rPr>
        <w:t>cada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uma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delas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gramStart"/>
      <w:r>
        <w:rPr>
          <w:rFonts w:ascii="Times" w:hAnsi="Times" w:cs="Times"/>
          <w:lang w:val="en-US"/>
        </w:rPr>
        <w:t>com</w:t>
      </w:r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cada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tipo</w:t>
      </w:r>
      <w:proofErr w:type="spellEnd"/>
      <w:r>
        <w:rPr>
          <w:rFonts w:ascii="Times" w:hAnsi="Times" w:cs="Times"/>
          <w:lang w:val="en-US"/>
        </w:rPr>
        <w:t xml:space="preserve"> de </w:t>
      </w:r>
      <w:proofErr w:type="spellStart"/>
      <w:r>
        <w:rPr>
          <w:rFonts w:ascii="Times" w:hAnsi="Times" w:cs="Times"/>
          <w:lang w:val="en-US"/>
        </w:rPr>
        <w:t>utilizador</w:t>
      </w:r>
      <w:proofErr w:type="spellEnd"/>
      <w:r>
        <w:rPr>
          <w:rFonts w:ascii="Times" w:hAnsi="Times" w:cs="Times"/>
          <w:lang w:val="en-US"/>
        </w:rPr>
        <w:t xml:space="preserve">. </w:t>
      </w:r>
    </w:p>
    <w:p w14:paraId="6F3653B8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De </w:t>
      </w:r>
      <w:proofErr w:type="spellStart"/>
      <w:r>
        <w:rPr>
          <w:rFonts w:ascii="Times" w:hAnsi="Times" w:cs="Times"/>
          <w:lang w:val="en-US"/>
        </w:rPr>
        <w:t>uma</w:t>
      </w:r>
      <w:proofErr w:type="spellEnd"/>
      <w:r>
        <w:rPr>
          <w:rFonts w:ascii="Times" w:hAnsi="Times" w:cs="Times"/>
          <w:lang w:val="en-US"/>
        </w:rPr>
        <w:t xml:space="preserve"> forma global, </w:t>
      </w:r>
      <w:proofErr w:type="spellStart"/>
      <w:r>
        <w:rPr>
          <w:rFonts w:ascii="Times" w:hAnsi="Times" w:cs="Times"/>
          <w:lang w:val="en-US"/>
        </w:rPr>
        <w:t>temos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três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tipos</w:t>
      </w:r>
      <w:proofErr w:type="spellEnd"/>
      <w:r>
        <w:rPr>
          <w:rFonts w:ascii="Times" w:hAnsi="Times" w:cs="Times"/>
          <w:lang w:val="en-US"/>
        </w:rPr>
        <w:t xml:space="preserve"> de </w:t>
      </w:r>
      <w:proofErr w:type="spellStart"/>
      <w:r>
        <w:rPr>
          <w:rFonts w:ascii="Times" w:hAnsi="Times" w:cs="Times"/>
          <w:lang w:val="en-US"/>
        </w:rPr>
        <w:t>atores</w:t>
      </w:r>
      <w:proofErr w:type="spellEnd"/>
      <w:r>
        <w:rPr>
          <w:rFonts w:ascii="Times" w:hAnsi="Times" w:cs="Times"/>
          <w:lang w:val="en-US"/>
        </w:rPr>
        <w:t>:</w:t>
      </w:r>
    </w:p>
    <w:p w14:paraId="1236BDDF" w14:textId="77777777" w:rsidR="00EE1C5A" w:rsidRDefault="00EE1C5A" w:rsidP="00EE1C5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lang w:val="en-US"/>
        </w:rPr>
      </w:pPr>
      <w:proofErr w:type="spellStart"/>
      <w:r>
        <w:rPr>
          <w:rFonts w:ascii="Times" w:hAnsi="Times" w:cs="Times"/>
          <w:b/>
          <w:bCs/>
          <w:lang w:val="en-US"/>
        </w:rPr>
        <w:t>Morador</w:t>
      </w:r>
      <w:proofErr w:type="spellEnd"/>
      <w:r>
        <w:rPr>
          <w:rFonts w:ascii="Times" w:hAnsi="Times" w:cs="Times"/>
          <w:b/>
          <w:bCs/>
          <w:lang w:val="en-US"/>
        </w:rPr>
        <w:t xml:space="preserve"> –</w:t>
      </w:r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que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representa</w:t>
      </w:r>
      <w:proofErr w:type="spellEnd"/>
      <w:r>
        <w:rPr>
          <w:rFonts w:ascii="Times" w:hAnsi="Times" w:cs="Times"/>
          <w:lang w:val="en-US"/>
        </w:rPr>
        <w:t xml:space="preserve"> o </w:t>
      </w:r>
      <w:proofErr w:type="spellStart"/>
      <w:r>
        <w:rPr>
          <w:rFonts w:ascii="Times" w:hAnsi="Times" w:cs="Times"/>
          <w:lang w:val="en-US"/>
        </w:rPr>
        <w:t>morador</w:t>
      </w:r>
      <w:proofErr w:type="spellEnd"/>
      <w:r>
        <w:rPr>
          <w:rFonts w:ascii="Times" w:hAnsi="Times" w:cs="Times"/>
          <w:lang w:val="en-US"/>
        </w:rPr>
        <w:t xml:space="preserve"> de </w:t>
      </w:r>
      <w:proofErr w:type="spellStart"/>
      <w:r>
        <w:rPr>
          <w:rFonts w:ascii="Times" w:hAnsi="Times" w:cs="Times"/>
          <w:lang w:val="en-US"/>
        </w:rPr>
        <w:t>uma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determinada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rua</w:t>
      </w:r>
      <w:proofErr w:type="spellEnd"/>
      <w:r>
        <w:rPr>
          <w:rFonts w:ascii="Times" w:hAnsi="Times" w:cs="Times"/>
          <w:lang w:val="en-US"/>
        </w:rPr>
        <w:t xml:space="preserve">; </w:t>
      </w:r>
    </w:p>
    <w:p w14:paraId="591EC996" w14:textId="77777777" w:rsidR="00EE1C5A" w:rsidRDefault="00EE1C5A" w:rsidP="00EE1C5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lang w:val="en-US"/>
        </w:rPr>
      </w:pPr>
      <w:proofErr w:type="spellStart"/>
      <w:r>
        <w:rPr>
          <w:rFonts w:ascii="Times" w:hAnsi="Times" w:cs="Times"/>
          <w:b/>
          <w:bCs/>
          <w:lang w:val="en-US"/>
        </w:rPr>
        <w:t>Funcionário</w:t>
      </w:r>
      <w:proofErr w:type="spellEnd"/>
      <w:r>
        <w:rPr>
          <w:rFonts w:ascii="Times" w:hAnsi="Times" w:cs="Times"/>
          <w:b/>
          <w:bCs/>
          <w:lang w:val="en-US"/>
        </w:rPr>
        <w:t xml:space="preserve"> –</w:t>
      </w:r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funcionários</w:t>
      </w:r>
      <w:proofErr w:type="spellEnd"/>
      <w:r>
        <w:rPr>
          <w:rFonts w:ascii="Times" w:hAnsi="Times" w:cs="Times"/>
          <w:lang w:val="en-US"/>
        </w:rPr>
        <w:t xml:space="preserve"> do </w:t>
      </w:r>
      <w:proofErr w:type="spellStart"/>
      <w:r>
        <w:rPr>
          <w:rFonts w:ascii="Times" w:hAnsi="Times" w:cs="Times"/>
          <w:lang w:val="en-US"/>
        </w:rPr>
        <w:t>município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responsável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pela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manutenção</w:t>
      </w:r>
      <w:proofErr w:type="spellEnd"/>
      <w:r>
        <w:rPr>
          <w:rFonts w:ascii="Times" w:hAnsi="Times" w:cs="Times"/>
          <w:lang w:val="en-US"/>
        </w:rPr>
        <w:t xml:space="preserve"> de </w:t>
      </w:r>
      <w:proofErr w:type="spellStart"/>
      <w:r>
        <w:rPr>
          <w:rFonts w:ascii="Times" w:hAnsi="Times" w:cs="Times"/>
          <w:lang w:val="en-US"/>
        </w:rPr>
        <w:t>uma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determinada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área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ou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região</w:t>
      </w:r>
      <w:proofErr w:type="spellEnd"/>
      <w:r>
        <w:rPr>
          <w:rFonts w:ascii="Times" w:hAnsi="Times" w:cs="Times"/>
          <w:lang w:val="en-US"/>
        </w:rPr>
        <w:t>;</w:t>
      </w:r>
    </w:p>
    <w:p w14:paraId="0D285477" w14:textId="77777777" w:rsidR="00EE1C5A" w:rsidRDefault="00EE1C5A" w:rsidP="00EE1C5A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lang w:val="en-US"/>
        </w:rPr>
      </w:pPr>
      <w:proofErr w:type="spellStart"/>
      <w:r>
        <w:rPr>
          <w:rFonts w:ascii="Times" w:hAnsi="Times" w:cs="Times"/>
          <w:b/>
          <w:bCs/>
          <w:lang w:val="en-US"/>
        </w:rPr>
        <w:t>Administrador</w:t>
      </w:r>
      <w:proofErr w:type="spellEnd"/>
      <w:r>
        <w:rPr>
          <w:rFonts w:ascii="Times" w:hAnsi="Times" w:cs="Times"/>
          <w:lang w:val="en-US"/>
        </w:rPr>
        <w:t xml:space="preserve"> – </w:t>
      </w:r>
      <w:proofErr w:type="spellStart"/>
      <w:r>
        <w:rPr>
          <w:rFonts w:ascii="Times" w:hAnsi="Times" w:cs="Times"/>
          <w:lang w:val="en-US"/>
        </w:rPr>
        <w:t>administrador</w:t>
      </w:r>
      <w:proofErr w:type="spellEnd"/>
      <w:r>
        <w:rPr>
          <w:rFonts w:ascii="Times" w:hAnsi="Times" w:cs="Times"/>
          <w:lang w:val="en-US"/>
        </w:rPr>
        <w:t xml:space="preserve"> de </w:t>
      </w:r>
      <w:proofErr w:type="spellStart"/>
      <w:r>
        <w:rPr>
          <w:rFonts w:ascii="Times" w:hAnsi="Times" w:cs="Times"/>
          <w:lang w:val="en-US"/>
        </w:rPr>
        <w:t>sistemas</w:t>
      </w:r>
      <w:proofErr w:type="spellEnd"/>
      <w:r>
        <w:rPr>
          <w:rFonts w:ascii="Times" w:hAnsi="Times" w:cs="Times"/>
          <w:lang w:val="en-US"/>
        </w:rPr>
        <w:t xml:space="preserve"> de software </w:t>
      </w:r>
      <w:proofErr w:type="spellStart"/>
      <w:r>
        <w:rPr>
          <w:rFonts w:ascii="Times" w:hAnsi="Times" w:cs="Times"/>
          <w:lang w:val="en-US"/>
        </w:rPr>
        <w:t>responsável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pela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manutenção</w:t>
      </w:r>
      <w:proofErr w:type="spellEnd"/>
      <w:r>
        <w:rPr>
          <w:rFonts w:ascii="Times" w:hAnsi="Times" w:cs="Times"/>
          <w:lang w:val="en-US"/>
        </w:rPr>
        <w:t xml:space="preserve"> do </w:t>
      </w:r>
      <w:proofErr w:type="spellStart"/>
      <w:r>
        <w:rPr>
          <w:rFonts w:ascii="Times" w:hAnsi="Times" w:cs="Times"/>
          <w:lang w:val="en-US"/>
        </w:rPr>
        <w:t>sistema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MyStreet</w:t>
      </w:r>
      <w:proofErr w:type="spellEnd"/>
      <w:r>
        <w:rPr>
          <w:rFonts w:ascii="Times" w:hAnsi="Times" w:cs="Times"/>
          <w:lang w:val="en-US"/>
        </w:rPr>
        <w:t>.</w:t>
      </w:r>
    </w:p>
    <w:p w14:paraId="5F3D0BF5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44008EB8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proofErr w:type="spellStart"/>
      <w:proofErr w:type="gramStart"/>
      <w:r>
        <w:rPr>
          <w:rFonts w:ascii="Times" w:hAnsi="Times" w:cs="Times"/>
          <w:lang w:val="en-US"/>
        </w:rPr>
        <w:t>Sendo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que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os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atores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Morador</w:t>
      </w:r>
      <w:proofErr w:type="spellEnd"/>
      <w:r>
        <w:rPr>
          <w:rFonts w:ascii="Times" w:hAnsi="Times" w:cs="Times"/>
          <w:lang w:val="en-US"/>
        </w:rPr>
        <w:t xml:space="preserve"> e </w:t>
      </w:r>
      <w:proofErr w:type="spellStart"/>
      <w:r>
        <w:rPr>
          <w:rFonts w:ascii="Times" w:hAnsi="Times" w:cs="Times"/>
          <w:lang w:val="en-US"/>
        </w:rPr>
        <w:t>os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lang w:val="en-US"/>
        </w:rPr>
        <w:t>Funcionário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partilham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muita</w:t>
      </w:r>
      <w:proofErr w:type="spellEnd"/>
      <w:r>
        <w:rPr>
          <w:rFonts w:ascii="Times" w:hAnsi="Times" w:cs="Times"/>
          <w:lang w:val="en-US"/>
        </w:rPr>
        <w:t xml:space="preserve"> da </w:t>
      </w:r>
      <w:proofErr w:type="spellStart"/>
      <w:r>
        <w:rPr>
          <w:rFonts w:ascii="Times" w:hAnsi="Times" w:cs="Times"/>
          <w:lang w:val="en-US"/>
        </w:rPr>
        <w:t>funcionalidade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que</w:t>
      </w:r>
      <w:proofErr w:type="spellEnd"/>
      <w:r>
        <w:rPr>
          <w:rFonts w:ascii="Times" w:hAnsi="Times" w:cs="Times"/>
          <w:lang w:val="en-US"/>
        </w:rPr>
        <w:t xml:space="preserve"> o </w:t>
      </w:r>
      <w:proofErr w:type="spellStart"/>
      <w:r>
        <w:rPr>
          <w:rFonts w:ascii="Times" w:hAnsi="Times" w:cs="Times"/>
          <w:lang w:val="en-US"/>
        </w:rPr>
        <w:t>sistema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disponibiliza</w:t>
      </w:r>
      <w:proofErr w:type="spellEnd"/>
      <w:r>
        <w:rPr>
          <w:rFonts w:ascii="Times" w:hAnsi="Times" w:cs="Times"/>
          <w:lang w:val="en-US"/>
        </w:rPr>
        <w:t>.</w:t>
      </w:r>
      <w:proofErr w:type="gramEnd"/>
      <w:r>
        <w:rPr>
          <w:rFonts w:ascii="Times" w:hAnsi="Times" w:cs="Times"/>
          <w:lang w:val="en-US"/>
        </w:rPr>
        <w:t xml:space="preserve"> Como </w:t>
      </w:r>
      <w:proofErr w:type="spellStart"/>
      <w:proofErr w:type="gramStart"/>
      <w:r>
        <w:rPr>
          <w:rFonts w:ascii="Times" w:hAnsi="Times" w:cs="Times"/>
          <w:lang w:val="en-US"/>
        </w:rPr>
        <w:t>tal</w:t>
      </w:r>
      <w:proofErr w:type="spellEnd"/>
      <w:proofErr w:type="gram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criámos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uma</w:t>
      </w:r>
      <w:proofErr w:type="spellEnd"/>
      <w:r>
        <w:rPr>
          <w:rFonts w:ascii="Times" w:hAnsi="Times" w:cs="Times"/>
          <w:lang w:val="en-US"/>
        </w:rPr>
        <w:t xml:space="preserve"> super </w:t>
      </w:r>
      <w:proofErr w:type="spellStart"/>
      <w:r>
        <w:rPr>
          <w:rFonts w:ascii="Times" w:hAnsi="Times" w:cs="Times"/>
          <w:lang w:val="en-US"/>
        </w:rPr>
        <w:t>classe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b/>
          <w:bCs/>
          <w:i/>
          <w:iCs/>
          <w:lang w:val="en-US"/>
        </w:rPr>
        <w:t>Utilizador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que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representa</w:t>
      </w:r>
      <w:proofErr w:type="spellEnd"/>
      <w:r>
        <w:rPr>
          <w:rFonts w:ascii="Times" w:hAnsi="Times" w:cs="Times"/>
          <w:lang w:val="en-US"/>
        </w:rPr>
        <w:t xml:space="preserve"> a </w:t>
      </w:r>
      <w:proofErr w:type="spellStart"/>
      <w:r>
        <w:rPr>
          <w:rFonts w:ascii="Times" w:hAnsi="Times" w:cs="Times"/>
          <w:lang w:val="en-US"/>
        </w:rPr>
        <w:t>entidade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utilizador</w:t>
      </w:r>
      <w:proofErr w:type="spellEnd"/>
      <w:r>
        <w:rPr>
          <w:rFonts w:ascii="Times" w:hAnsi="Times" w:cs="Times"/>
          <w:lang w:val="en-US"/>
        </w:rPr>
        <w:t xml:space="preserve"> de </w:t>
      </w:r>
      <w:proofErr w:type="spellStart"/>
      <w:r>
        <w:rPr>
          <w:rFonts w:ascii="Times" w:hAnsi="Times" w:cs="Times"/>
          <w:lang w:val="en-US"/>
        </w:rPr>
        <w:t>uma</w:t>
      </w:r>
      <w:proofErr w:type="spellEnd"/>
      <w:r>
        <w:rPr>
          <w:rFonts w:ascii="Times" w:hAnsi="Times" w:cs="Times"/>
          <w:lang w:val="en-US"/>
        </w:rPr>
        <w:t xml:space="preserve"> forma </w:t>
      </w:r>
      <w:proofErr w:type="spellStart"/>
      <w:r>
        <w:rPr>
          <w:rFonts w:ascii="Times" w:hAnsi="Times" w:cs="Times"/>
          <w:lang w:val="en-US"/>
        </w:rPr>
        <w:t>mais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geral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independentemente</w:t>
      </w:r>
      <w:proofErr w:type="spellEnd"/>
      <w:r>
        <w:rPr>
          <w:rFonts w:ascii="Times" w:hAnsi="Times" w:cs="Times"/>
          <w:lang w:val="en-US"/>
        </w:rPr>
        <w:t xml:space="preserve"> de </w:t>
      </w:r>
      <w:proofErr w:type="spellStart"/>
      <w:r>
        <w:rPr>
          <w:rFonts w:ascii="Times" w:hAnsi="Times" w:cs="Times"/>
          <w:lang w:val="en-US"/>
        </w:rPr>
        <w:t>serem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funcionários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ou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moradores</w:t>
      </w:r>
      <w:proofErr w:type="spellEnd"/>
      <w:r>
        <w:rPr>
          <w:rFonts w:ascii="Times" w:hAnsi="Times" w:cs="Times"/>
          <w:lang w:val="en-US"/>
        </w:rPr>
        <w:t>.</w:t>
      </w:r>
    </w:p>
    <w:p w14:paraId="64700514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lang w:val="en-US"/>
        </w:rPr>
      </w:pPr>
    </w:p>
    <w:p w14:paraId="387FC11C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lang w:val="en-US"/>
        </w:rPr>
      </w:pPr>
    </w:p>
    <w:p w14:paraId="182017C8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28"/>
          <w:szCs w:val="28"/>
          <w:lang w:val="en-US"/>
        </w:rPr>
      </w:pPr>
    </w:p>
    <w:p w14:paraId="223D0782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28"/>
          <w:szCs w:val="28"/>
          <w:lang w:val="en-US"/>
        </w:rPr>
      </w:pPr>
      <w:r>
        <w:rPr>
          <w:rFonts w:ascii="Times" w:hAnsi="Times" w:cs="Times"/>
          <w:b/>
          <w:bCs/>
          <w:sz w:val="28"/>
          <w:szCs w:val="28"/>
          <w:lang w:val="en-US"/>
        </w:rPr>
        <w:t xml:space="preserve">4.2 </w:t>
      </w:r>
      <w:proofErr w:type="spellStart"/>
      <w:r>
        <w:rPr>
          <w:rFonts w:ascii="Times" w:hAnsi="Times" w:cs="Times"/>
          <w:b/>
          <w:bCs/>
          <w:sz w:val="28"/>
          <w:szCs w:val="28"/>
          <w:lang w:val="en-US"/>
        </w:rPr>
        <w:t>Descrição</w:t>
      </w:r>
      <w:proofErr w:type="spellEnd"/>
      <w:r>
        <w:rPr>
          <w:rFonts w:ascii="Times" w:hAnsi="Times" w:cs="Times"/>
          <w:b/>
          <w:bCs/>
          <w:sz w:val="28"/>
          <w:szCs w:val="28"/>
          <w:lang w:val="en-US"/>
        </w:rPr>
        <w:t xml:space="preserve"> textual dos </w:t>
      </w:r>
      <w:r>
        <w:rPr>
          <w:rFonts w:ascii="Times" w:hAnsi="Times" w:cs="Times"/>
          <w:i/>
          <w:iCs/>
          <w:sz w:val="28"/>
          <w:szCs w:val="28"/>
          <w:lang w:val="en-US"/>
        </w:rPr>
        <w:t>Use Cases</w:t>
      </w:r>
    </w:p>
    <w:p w14:paraId="1A55D461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28"/>
          <w:szCs w:val="28"/>
          <w:lang w:val="en-US"/>
        </w:rPr>
      </w:pPr>
    </w:p>
    <w:p w14:paraId="69C15205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EE1C5A" w14:paraId="4633D603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8748047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n-US"/>
              </w:rPr>
            </w:pPr>
            <w:r>
              <w:rPr>
                <w:rFonts w:ascii="Times" w:hAnsi="Times" w:cs="Times"/>
                <w:b/>
                <w:bCs/>
                <w:lang w:val="en-US"/>
              </w:rPr>
              <w:t>Nome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86A044C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proofErr w:type="spellStart"/>
            <w:r>
              <w:rPr>
                <w:rFonts w:ascii="Times" w:hAnsi="Times" w:cs="Times"/>
                <w:lang w:val="en-US"/>
              </w:rPr>
              <w:t>Reportar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Ocorrência</w:t>
            </w:r>
            <w:proofErr w:type="spellEnd"/>
          </w:p>
        </w:tc>
      </w:tr>
      <w:tr w:rsidR="00EE1C5A" w14:paraId="07136DC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DA61B56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Breve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descrição</w:t>
            </w:r>
            <w:proofErr w:type="spellEnd"/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873A1CF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 xml:space="preserve">O </w:t>
            </w:r>
            <w:proofErr w:type="spellStart"/>
            <w:r>
              <w:rPr>
                <w:rFonts w:ascii="Times" w:hAnsi="Times" w:cs="Times"/>
                <w:lang w:val="en-US"/>
              </w:rPr>
              <w:t>morador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regista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no </w:t>
            </w:r>
            <w:proofErr w:type="spellStart"/>
            <w:r>
              <w:rPr>
                <w:rFonts w:ascii="Times" w:hAnsi="Times" w:cs="Times"/>
                <w:lang w:val="en-US"/>
              </w:rPr>
              <w:t>sistema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uma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nova </w:t>
            </w:r>
            <w:proofErr w:type="spellStart"/>
            <w:r>
              <w:rPr>
                <w:rFonts w:ascii="Times" w:hAnsi="Times" w:cs="Times"/>
                <w:lang w:val="en-US"/>
              </w:rPr>
              <w:t>ocorrência</w:t>
            </w:r>
            <w:proofErr w:type="spellEnd"/>
          </w:p>
        </w:tc>
      </w:tr>
      <w:tr w:rsidR="00EE1C5A" w14:paraId="7B5A17D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F67FEA8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Pré-condições</w:t>
            </w:r>
            <w:proofErr w:type="spellEnd"/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3A13AD1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 xml:space="preserve">O </w:t>
            </w:r>
            <w:proofErr w:type="spellStart"/>
            <w:r>
              <w:rPr>
                <w:rFonts w:ascii="Times" w:hAnsi="Times" w:cs="Times"/>
                <w:lang w:val="en-US"/>
              </w:rPr>
              <w:t>utilizador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tem de </w:t>
            </w:r>
            <w:proofErr w:type="spellStart"/>
            <w:r>
              <w:rPr>
                <w:rFonts w:ascii="Times" w:hAnsi="Times" w:cs="Times"/>
                <w:lang w:val="en-US"/>
              </w:rPr>
              <w:t>estar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autenticado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no </w:t>
            </w:r>
            <w:proofErr w:type="spellStart"/>
            <w:r>
              <w:rPr>
                <w:rFonts w:ascii="Times" w:hAnsi="Times" w:cs="Times"/>
                <w:lang w:val="en-US"/>
              </w:rPr>
              <w:t>sistema</w:t>
            </w:r>
            <w:proofErr w:type="spellEnd"/>
          </w:p>
        </w:tc>
      </w:tr>
      <w:tr w:rsidR="00EE1C5A" w14:paraId="52E709D4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A51DB50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Pós-condições</w:t>
            </w:r>
            <w:proofErr w:type="spellEnd"/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1577317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 xml:space="preserve">Uma nova </w:t>
            </w:r>
            <w:proofErr w:type="spellStart"/>
            <w:r>
              <w:rPr>
                <w:rFonts w:ascii="Times" w:hAnsi="Times" w:cs="Times"/>
                <w:lang w:val="en-US"/>
              </w:rPr>
              <w:t>ocorrência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foi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adicionada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ao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sistema</w:t>
            </w:r>
            <w:proofErr w:type="spellEnd"/>
          </w:p>
        </w:tc>
      </w:tr>
    </w:tbl>
    <w:p w14:paraId="0470E701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lang w:val="en-US"/>
        </w:rPr>
      </w:pPr>
    </w:p>
    <w:p w14:paraId="7A5AD4CC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EE1C5A" w14:paraId="3371A6DC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9A2823C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n-US"/>
              </w:rPr>
            </w:pPr>
            <w:r>
              <w:rPr>
                <w:rFonts w:ascii="Times" w:hAnsi="Times" w:cs="Times"/>
                <w:b/>
                <w:bCs/>
                <w:lang w:val="en-US"/>
              </w:rPr>
              <w:t>Nome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A6AEF78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proofErr w:type="spellStart"/>
            <w:r>
              <w:rPr>
                <w:rFonts w:ascii="Times" w:hAnsi="Times" w:cs="Times"/>
                <w:lang w:val="en-US"/>
              </w:rPr>
              <w:t>Classificar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intervenção</w:t>
            </w:r>
            <w:proofErr w:type="spellEnd"/>
          </w:p>
        </w:tc>
      </w:tr>
      <w:tr w:rsidR="00EE1C5A" w14:paraId="6536A98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A1B1EB7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Breve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descrição</w:t>
            </w:r>
            <w:proofErr w:type="spellEnd"/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D760F52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 xml:space="preserve">O </w:t>
            </w:r>
            <w:proofErr w:type="spellStart"/>
            <w:r>
              <w:rPr>
                <w:rFonts w:ascii="Times" w:hAnsi="Times" w:cs="Times"/>
                <w:lang w:val="en-US"/>
              </w:rPr>
              <w:t>morador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classifica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a </w:t>
            </w:r>
            <w:proofErr w:type="spellStart"/>
            <w:r>
              <w:rPr>
                <w:rFonts w:ascii="Times" w:hAnsi="Times" w:cs="Times"/>
                <w:lang w:val="en-US"/>
              </w:rPr>
              <w:t>resolução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de </w:t>
            </w:r>
            <w:proofErr w:type="spellStart"/>
            <w:r>
              <w:rPr>
                <w:rFonts w:ascii="Times" w:hAnsi="Times" w:cs="Times"/>
                <w:lang w:val="en-US"/>
              </w:rPr>
              <w:t>uma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ocorrência</w:t>
            </w:r>
            <w:proofErr w:type="spellEnd"/>
          </w:p>
        </w:tc>
      </w:tr>
      <w:tr w:rsidR="00EE1C5A" w14:paraId="560451E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D11CFA4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Pré-condições</w:t>
            </w:r>
            <w:proofErr w:type="spellEnd"/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F57CA9A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 xml:space="preserve">O </w:t>
            </w:r>
            <w:proofErr w:type="spellStart"/>
            <w:r>
              <w:rPr>
                <w:rFonts w:ascii="Times" w:hAnsi="Times" w:cs="Times"/>
                <w:lang w:val="en-US"/>
              </w:rPr>
              <w:t>utilizador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tem de </w:t>
            </w:r>
            <w:proofErr w:type="spellStart"/>
            <w:r>
              <w:rPr>
                <w:rFonts w:ascii="Times" w:hAnsi="Times" w:cs="Times"/>
                <w:lang w:val="en-US"/>
              </w:rPr>
              <w:t>estar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autenticado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no </w:t>
            </w:r>
            <w:proofErr w:type="spellStart"/>
            <w:r>
              <w:rPr>
                <w:rFonts w:ascii="Times" w:hAnsi="Times" w:cs="Times"/>
                <w:lang w:val="en-US"/>
              </w:rPr>
              <w:t>sistema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; o </w:t>
            </w:r>
            <w:proofErr w:type="spellStart"/>
            <w:r>
              <w:rPr>
                <w:rFonts w:ascii="Times" w:hAnsi="Times" w:cs="Times"/>
                <w:lang w:val="en-US"/>
              </w:rPr>
              <w:t>utilizador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tem de </w:t>
            </w:r>
            <w:proofErr w:type="spellStart"/>
            <w:r>
              <w:rPr>
                <w:rFonts w:ascii="Times" w:hAnsi="Times" w:cs="Times"/>
                <w:lang w:val="en-US"/>
              </w:rPr>
              <w:t>ser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morador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; tem de </w:t>
            </w:r>
            <w:proofErr w:type="spellStart"/>
            <w:r>
              <w:rPr>
                <w:rFonts w:ascii="Times" w:hAnsi="Times" w:cs="Times"/>
                <w:lang w:val="en-US"/>
              </w:rPr>
              <w:t>estar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selecionada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uma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ocorrência</w:t>
            </w:r>
            <w:proofErr w:type="spellEnd"/>
          </w:p>
        </w:tc>
      </w:tr>
      <w:tr w:rsidR="00EE1C5A" w14:paraId="6D9B9847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EC62011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Pós-condições</w:t>
            </w:r>
            <w:proofErr w:type="spellEnd"/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1C92BA2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 xml:space="preserve">Uma nova </w:t>
            </w:r>
            <w:proofErr w:type="spellStart"/>
            <w:r>
              <w:rPr>
                <w:rFonts w:ascii="Times" w:hAnsi="Times" w:cs="Times"/>
                <w:lang w:val="en-US"/>
              </w:rPr>
              <w:t>classificação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foi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adicionada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ao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sistema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e </w:t>
            </w:r>
            <w:proofErr w:type="spellStart"/>
            <w:r>
              <w:rPr>
                <w:rFonts w:ascii="Times" w:hAnsi="Times" w:cs="Times"/>
                <w:lang w:val="en-US"/>
              </w:rPr>
              <w:t>relacionada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com </w:t>
            </w:r>
            <w:proofErr w:type="spellStart"/>
            <w:r>
              <w:rPr>
                <w:rFonts w:ascii="Times" w:hAnsi="Times" w:cs="Times"/>
                <w:lang w:val="en-US"/>
              </w:rPr>
              <w:t>uma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resolução</w:t>
            </w:r>
            <w:proofErr w:type="spellEnd"/>
          </w:p>
        </w:tc>
      </w:tr>
    </w:tbl>
    <w:p w14:paraId="052DBF00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EE1C5A" w14:paraId="0EC1811D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705295C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n-US"/>
              </w:rPr>
            </w:pPr>
            <w:r>
              <w:rPr>
                <w:rFonts w:ascii="Times" w:hAnsi="Times" w:cs="Times"/>
                <w:b/>
                <w:bCs/>
                <w:lang w:val="en-US"/>
              </w:rPr>
              <w:t>Nome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C107767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proofErr w:type="spellStart"/>
            <w:r>
              <w:rPr>
                <w:rFonts w:ascii="Times" w:hAnsi="Times" w:cs="Times"/>
                <w:lang w:val="en-US"/>
              </w:rPr>
              <w:t>Comentar</w:t>
            </w:r>
            <w:proofErr w:type="spellEnd"/>
          </w:p>
        </w:tc>
      </w:tr>
      <w:tr w:rsidR="00EE1C5A" w14:paraId="5F29385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082EF15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Breve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descrição</w:t>
            </w:r>
            <w:proofErr w:type="spellEnd"/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A1ABF4A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 xml:space="preserve">Um </w:t>
            </w:r>
            <w:proofErr w:type="spellStart"/>
            <w:r>
              <w:rPr>
                <w:rFonts w:ascii="Times" w:hAnsi="Times" w:cs="Times"/>
                <w:lang w:val="en-US"/>
              </w:rPr>
              <w:t>utilizador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comenta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uma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determinada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ocorrência</w:t>
            </w:r>
            <w:proofErr w:type="spellEnd"/>
          </w:p>
        </w:tc>
      </w:tr>
      <w:tr w:rsidR="00EE1C5A" w14:paraId="75110C3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B648115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Pré-condições</w:t>
            </w:r>
            <w:proofErr w:type="spellEnd"/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9B8E409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 xml:space="preserve">O </w:t>
            </w:r>
            <w:proofErr w:type="spellStart"/>
            <w:r>
              <w:rPr>
                <w:rFonts w:ascii="Times" w:hAnsi="Times" w:cs="Times"/>
                <w:lang w:val="en-US"/>
              </w:rPr>
              <w:t>utilizador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tem de </w:t>
            </w:r>
            <w:proofErr w:type="spellStart"/>
            <w:r>
              <w:rPr>
                <w:rFonts w:ascii="Times" w:hAnsi="Times" w:cs="Times"/>
                <w:lang w:val="en-US"/>
              </w:rPr>
              <w:t>estar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autenticado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no </w:t>
            </w:r>
            <w:proofErr w:type="spellStart"/>
            <w:r>
              <w:rPr>
                <w:rFonts w:ascii="Times" w:hAnsi="Times" w:cs="Times"/>
                <w:lang w:val="en-US"/>
              </w:rPr>
              <w:t>sistema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; tem de </w:t>
            </w:r>
            <w:proofErr w:type="spellStart"/>
            <w:r>
              <w:rPr>
                <w:rFonts w:ascii="Times" w:hAnsi="Times" w:cs="Times"/>
                <w:lang w:val="en-US"/>
              </w:rPr>
              <w:t>estar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selecionada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uma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ocorrência</w:t>
            </w:r>
            <w:proofErr w:type="spellEnd"/>
          </w:p>
        </w:tc>
      </w:tr>
      <w:tr w:rsidR="00EE1C5A" w14:paraId="796F4CAC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A0E060D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Pós-condições</w:t>
            </w:r>
            <w:proofErr w:type="spellEnd"/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70AEE92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 xml:space="preserve">Um novo </w:t>
            </w:r>
            <w:proofErr w:type="spellStart"/>
            <w:r>
              <w:rPr>
                <w:rFonts w:ascii="Times" w:hAnsi="Times" w:cs="Times"/>
                <w:lang w:val="en-US"/>
              </w:rPr>
              <w:t>comentário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foi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adicionado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ao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sistema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e </w:t>
            </w:r>
            <w:proofErr w:type="spellStart"/>
            <w:r>
              <w:rPr>
                <w:rFonts w:ascii="Times" w:hAnsi="Times" w:cs="Times"/>
                <w:lang w:val="en-US"/>
              </w:rPr>
              <w:t>relacionado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com </w:t>
            </w:r>
            <w:proofErr w:type="spellStart"/>
            <w:r>
              <w:rPr>
                <w:rFonts w:ascii="Times" w:hAnsi="Times" w:cs="Times"/>
                <w:lang w:val="en-US"/>
              </w:rPr>
              <w:t>uma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ocorrência</w:t>
            </w:r>
            <w:proofErr w:type="spellEnd"/>
          </w:p>
        </w:tc>
      </w:tr>
    </w:tbl>
    <w:p w14:paraId="3DDD6995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EE1C5A" w14:paraId="355CE5BC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2283FC9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n-US"/>
              </w:rPr>
            </w:pPr>
            <w:r>
              <w:rPr>
                <w:rFonts w:ascii="Times" w:hAnsi="Times" w:cs="Times"/>
                <w:b/>
                <w:bCs/>
                <w:lang w:val="en-US"/>
              </w:rPr>
              <w:t>Nome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D23E6E0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proofErr w:type="spellStart"/>
            <w:r>
              <w:rPr>
                <w:rFonts w:ascii="Times" w:hAnsi="Times" w:cs="Times"/>
                <w:lang w:val="en-US"/>
              </w:rPr>
              <w:t>Criar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perfil</w:t>
            </w:r>
            <w:proofErr w:type="spellEnd"/>
          </w:p>
        </w:tc>
      </w:tr>
      <w:tr w:rsidR="00EE1C5A" w14:paraId="26849CF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7E62647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Breve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descrição</w:t>
            </w:r>
            <w:proofErr w:type="spellEnd"/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357487C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 xml:space="preserve">O </w:t>
            </w:r>
            <w:proofErr w:type="spellStart"/>
            <w:r>
              <w:rPr>
                <w:rFonts w:ascii="Times" w:hAnsi="Times" w:cs="Times"/>
                <w:lang w:val="en-US"/>
              </w:rPr>
              <w:t>utilizador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cria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um novo </w:t>
            </w:r>
            <w:proofErr w:type="spellStart"/>
            <w:r>
              <w:rPr>
                <w:rFonts w:ascii="Times" w:hAnsi="Times" w:cs="Times"/>
                <w:lang w:val="en-US"/>
              </w:rPr>
              <w:t>perfil</w:t>
            </w:r>
            <w:proofErr w:type="spellEnd"/>
          </w:p>
        </w:tc>
      </w:tr>
      <w:tr w:rsidR="00EE1C5A" w14:paraId="38E3E67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88629A9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Pré-condições</w:t>
            </w:r>
            <w:proofErr w:type="spellEnd"/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DF91D3F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</w:p>
        </w:tc>
      </w:tr>
      <w:tr w:rsidR="00EE1C5A" w14:paraId="62DE00EC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A0CF7EA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Pós-condições</w:t>
            </w:r>
            <w:proofErr w:type="spellEnd"/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E8F8493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proofErr w:type="spellStart"/>
            <w:r>
              <w:rPr>
                <w:rFonts w:ascii="Times" w:hAnsi="Times" w:cs="Times"/>
                <w:lang w:val="en-US"/>
              </w:rPr>
              <w:t>Foi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adicionado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um novo </w:t>
            </w:r>
            <w:proofErr w:type="spellStart"/>
            <w:r>
              <w:rPr>
                <w:rFonts w:ascii="Times" w:hAnsi="Times" w:cs="Times"/>
                <w:lang w:val="en-US"/>
              </w:rPr>
              <w:t>utilizador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ao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sistema</w:t>
            </w:r>
            <w:proofErr w:type="spellEnd"/>
          </w:p>
        </w:tc>
      </w:tr>
    </w:tbl>
    <w:p w14:paraId="79D651F2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EE1C5A" w14:paraId="4DE43096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E12A68E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n-US"/>
              </w:rPr>
            </w:pPr>
            <w:r>
              <w:rPr>
                <w:rFonts w:ascii="Times" w:hAnsi="Times" w:cs="Times"/>
                <w:b/>
                <w:bCs/>
                <w:lang w:val="en-US"/>
              </w:rPr>
              <w:t>Nome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C8C4FF5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proofErr w:type="spellStart"/>
            <w:r>
              <w:rPr>
                <w:rFonts w:ascii="Times" w:hAnsi="Times" w:cs="Times"/>
                <w:lang w:val="en-US"/>
              </w:rPr>
              <w:t>Editar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perfil</w:t>
            </w:r>
            <w:proofErr w:type="spellEnd"/>
          </w:p>
        </w:tc>
      </w:tr>
      <w:tr w:rsidR="00EE1C5A" w14:paraId="6C0ECAB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628C861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Breve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descrição</w:t>
            </w:r>
            <w:proofErr w:type="spellEnd"/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59BFB92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 xml:space="preserve">O </w:t>
            </w:r>
            <w:proofErr w:type="spellStart"/>
            <w:r>
              <w:rPr>
                <w:rFonts w:ascii="Times" w:hAnsi="Times" w:cs="Times"/>
                <w:lang w:val="en-US"/>
              </w:rPr>
              <w:t>utilizador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altera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os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seus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dados </w:t>
            </w:r>
            <w:proofErr w:type="spellStart"/>
            <w:r>
              <w:rPr>
                <w:rFonts w:ascii="Times" w:hAnsi="Times" w:cs="Times"/>
                <w:lang w:val="en-US"/>
              </w:rPr>
              <w:t>pessoais</w:t>
            </w:r>
            <w:proofErr w:type="spellEnd"/>
          </w:p>
        </w:tc>
      </w:tr>
      <w:tr w:rsidR="00EE1C5A" w14:paraId="0DA6006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E836437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Pré-condições</w:t>
            </w:r>
            <w:proofErr w:type="spellEnd"/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1A8392B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 xml:space="preserve">O </w:t>
            </w:r>
            <w:proofErr w:type="spellStart"/>
            <w:r>
              <w:rPr>
                <w:rFonts w:ascii="Times" w:hAnsi="Times" w:cs="Times"/>
                <w:lang w:val="en-US"/>
              </w:rPr>
              <w:t>utilizador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tem de </w:t>
            </w:r>
            <w:proofErr w:type="spellStart"/>
            <w:r>
              <w:rPr>
                <w:rFonts w:ascii="Times" w:hAnsi="Times" w:cs="Times"/>
                <w:lang w:val="en-US"/>
              </w:rPr>
              <w:t>estar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autenticado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no </w:t>
            </w:r>
            <w:proofErr w:type="spellStart"/>
            <w:r>
              <w:rPr>
                <w:rFonts w:ascii="Times" w:hAnsi="Times" w:cs="Times"/>
                <w:lang w:val="en-US"/>
              </w:rPr>
              <w:t>sistema</w:t>
            </w:r>
            <w:proofErr w:type="spellEnd"/>
          </w:p>
        </w:tc>
      </w:tr>
      <w:tr w:rsidR="00EE1C5A" w14:paraId="30BD1DB4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469A0AB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Pós-condições</w:t>
            </w:r>
            <w:proofErr w:type="spellEnd"/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3459DA1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proofErr w:type="spellStart"/>
            <w:r>
              <w:rPr>
                <w:rFonts w:ascii="Times" w:hAnsi="Times" w:cs="Times"/>
                <w:lang w:val="en-US"/>
              </w:rPr>
              <w:t>Os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dados </w:t>
            </w:r>
            <w:proofErr w:type="spellStart"/>
            <w:r>
              <w:rPr>
                <w:rFonts w:ascii="Times" w:hAnsi="Times" w:cs="Times"/>
                <w:lang w:val="en-US"/>
              </w:rPr>
              <w:t>pessoais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do </w:t>
            </w:r>
            <w:proofErr w:type="spellStart"/>
            <w:r>
              <w:rPr>
                <w:rFonts w:ascii="Times" w:hAnsi="Times" w:cs="Times"/>
                <w:lang w:val="en-US"/>
              </w:rPr>
              <w:t>utilizador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foram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atualizados</w:t>
            </w:r>
            <w:proofErr w:type="spellEnd"/>
          </w:p>
        </w:tc>
      </w:tr>
    </w:tbl>
    <w:p w14:paraId="622951AA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EE1C5A" w14:paraId="08A2F42B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62EC757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n-US"/>
              </w:rPr>
            </w:pPr>
            <w:r>
              <w:rPr>
                <w:rFonts w:ascii="Times" w:hAnsi="Times" w:cs="Times"/>
                <w:b/>
                <w:bCs/>
                <w:lang w:val="en-US"/>
              </w:rPr>
              <w:t>Nome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BA2339E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proofErr w:type="spellStart"/>
            <w:r>
              <w:rPr>
                <w:rFonts w:ascii="Times" w:hAnsi="Times" w:cs="Times"/>
                <w:lang w:val="en-US"/>
              </w:rPr>
              <w:t>Autenticar</w:t>
            </w:r>
            <w:proofErr w:type="spellEnd"/>
          </w:p>
        </w:tc>
      </w:tr>
      <w:tr w:rsidR="00EE1C5A" w14:paraId="0106244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E7DB8D6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Breve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descrição</w:t>
            </w:r>
            <w:proofErr w:type="spellEnd"/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828D1D1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 xml:space="preserve">O </w:t>
            </w:r>
            <w:proofErr w:type="spellStart"/>
            <w:r>
              <w:rPr>
                <w:rFonts w:ascii="Times" w:hAnsi="Times" w:cs="Times"/>
                <w:lang w:val="en-US"/>
              </w:rPr>
              <w:t>utilizador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autentica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-se no </w:t>
            </w:r>
            <w:proofErr w:type="spellStart"/>
            <w:r>
              <w:rPr>
                <w:rFonts w:ascii="Times" w:hAnsi="Times" w:cs="Times"/>
                <w:lang w:val="en-US"/>
              </w:rPr>
              <w:t>sistema</w:t>
            </w:r>
            <w:proofErr w:type="spellEnd"/>
          </w:p>
        </w:tc>
      </w:tr>
      <w:tr w:rsidR="00EE1C5A" w14:paraId="3419221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3AB94F5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Pré-condições</w:t>
            </w:r>
            <w:proofErr w:type="spellEnd"/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87E65ED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 xml:space="preserve">O </w:t>
            </w:r>
            <w:proofErr w:type="spellStart"/>
            <w:r>
              <w:rPr>
                <w:rFonts w:ascii="Times" w:hAnsi="Times" w:cs="Times"/>
                <w:lang w:val="en-US"/>
              </w:rPr>
              <w:t>utilizador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tem de </w:t>
            </w:r>
            <w:proofErr w:type="spellStart"/>
            <w:r>
              <w:rPr>
                <w:rFonts w:ascii="Times" w:hAnsi="Times" w:cs="Times"/>
                <w:lang w:val="en-US"/>
              </w:rPr>
              <w:t>estar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registado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no </w:t>
            </w:r>
            <w:proofErr w:type="spellStart"/>
            <w:r>
              <w:rPr>
                <w:rFonts w:ascii="Times" w:hAnsi="Times" w:cs="Times"/>
                <w:lang w:val="en-US"/>
              </w:rPr>
              <w:t>sistema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; o </w:t>
            </w:r>
            <w:proofErr w:type="spellStart"/>
            <w:r>
              <w:rPr>
                <w:rFonts w:ascii="Times" w:hAnsi="Times" w:cs="Times"/>
                <w:lang w:val="en-US"/>
              </w:rPr>
              <w:t>nome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de </w:t>
            </w:r>
            <w:proofErr w:type="spellStart"/>
            <w:r>
              <w:rPr>
                <w:rFonts w:ascii="Times" w:hAnsi="Times" w:cs="Times"/>
                <w:lang w:val="en-US"/>
              </w:rPr>
              <w:t>utilizador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e a password </w:t>
            </w:r>
            <w:proofErr w:type="spellStart"/>
            <w:r>
              <w:rPr>
                <w:rFonts w:ascii="Times" w:hAnsi="Times" w:cs="Times"/>
                <w:lang w:val="en-US"/>
              </w:rPr>
              <w:t>têm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de </w:t>
            </w:r>
            <w:proofErr w:type="spellStart"/>
            <w:r>
              <w:rPr>
                <w:rFonts w:ascii="Times" w:hAnsi="Times" w:cs="Times"/>
                <w:lang w:val="en-US"/>
              </w:rPr>
              <w:t>estar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corretos</w:t>
            </w:r>
            <w:proofErr w:type="spellEnd"/>
          </w:p>
        </w:tc>
      </w:tr>
      <w:tr w:rsidR="00EE1C5A" w14:paraId="4A763A32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33EBDC1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Pós-condições</w:t>
            </w:r>
            <w:proofErr w:type="spellEnd"/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9025B52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proofErr w:type="spellStart"/>
            <w:r>
              <w:rPr>
                <w:rFonts w:ascii="Times" w:hAnsi="Times" w:cs="Times"/>
                <w:lang w:val="en-US"/>
              </w:rPr>
              <w:t>Existe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um novo </w:t>
            </w:r>
            <w:proofErr w:type="spellStart"/>
            <w:r>
              <w:rPr>
                <w:rFonts w:ascii="Times" w:hAnsi="Times" w:cs="Times"/>
                <w:lang w:val="en-US"/>
              </w:rPr>
              <w:t>utilizador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autenticado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no </w:t>
            </w:r>
            <w:proofErr w:type="spellStart"/>
            <w:r>
              <w:rPr>
                <w:rFonts w:ascii="Times" w:hAnsi="Times" w:cs="Times"/>
                <w:lang w:val="en-US"/>
              </w:rPr>
              <w:t>sistema</w:t>
            </w:r>
            <w:proofErr w:type="spellEnd"/>
          </w:p>
        </w:tc>
      </w:tr>
    </w:tbl>
    <w:p w14:paraId="34A36F19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EE1C5A" w14:paraId="5347637B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CE9F13D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n-US"/>
              </w:rPr>
            </w:pPr>
            <w:r>
              <w:rPr>
                <w:rFonts w:ascii="Times" w:hAnsi="Times" w:cs="Times"/>
                <w:b/>
                <w:bCs/>
                <w:lang w:val="en-US"/>
              </w:rPr>
              <w:t>Nome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5D8A53A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proofErr w:type="spellStart"/>
            <w:r>
              <w:rPr>
                <w:rFonts w:ascii="Times" w:hAnsi="Times" w:cs="Times"/>
                <w:lang w:val="en-US"/>
              </w:rPr>
              <w:t>Consultar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Ocorrências</w:t>
            </w:r>
            <w:proofErr w:type="spellEnd"/>
          </w:p>
        </w:tc>
      </w:tr>
      <w:tr w:rsidR="00EE1C5A" w14:paraId="293D8D2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4C05579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Breve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descrição</w:t>
            </w:r>
            <w:proofErr w:type="spellEnd"/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19C0376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 xml:space="preserve">O </w:t>
            </w:r>
            <w:proofErr w:type="spellStart"/>
            <w:r>
              <w:rPr>
                <w:rFonts w:ascii="Times" w:hAnsi="Times" w:cs="Times"/>
                <w:lang w:val="en-US"/>
              </w:rPr>
              <w:t>utilizador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pesquisa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por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ocorrências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existentes</w:t>
            </w:r>
            <w:proofErr w:type="spellEnd"/>
          </w:p>
        </w:tc>
      </w:tr>
      <w:tr w:rsidR="00EE1C5A" w14:paraId="35680FD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95BD480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Pré-condições</w:t>
            </w:r>
            <w:proofErr w:type="spellEnd"/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2F3FE1B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 xml:space="preserve">O </w:t>
            </w:r>
            <w:proofErr w:type="spellStart"/>
            <w:r>
              <w:rPr>
                <w:rFonts w:ascii="Times" w:hAnsi="Times" w:cs="Times"/>
                <w:lang w:val="en-US"/>
              </w:rPr>
              <w:t>utilizador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tem de </w:t>
            </w:r>
            <w:proofErr w:type="spellStart"/>
            <w:r>
              <w:rPr>
                <w:rFonts w:ascii="Times" w:hAnsi="Times" w:cs="Times"/>
                <w:lang w:val="en-US"/>
              </w:rPr>
              <w:t>estar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autenticado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no </w:t>
            </w:r>
            <w:proofErr w:type="spellStart"/>
            <w:r>
              <w:rPr>
                <w:rFonts w:ascii="Times" w:hAnsi="Times" w:cs="Times"/>
                <w:lang w:val="en-US"/>
              </w:rPr>
              <w:t>sistema</w:t>
            </w:r>
            <w:proofErr w:type="spellEnd"/>
          </w:p>
        </w:tc>
      </w:tr>
      <w:tr w:rsidR="00EE1C5A" w14:paraId="3D898AC4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434E0F4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Pós-condições</w:t>
            </w:r>
            <w:proofErr w:type="spellEnd"/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BA6EAC6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proofErr w:type="spellStart"/>
            <w:r>
              <w:rPr>
                <w:rFonts w:ascii="Times" w:hAnsi="Times" w:cs="Times"/>
                <w:lang w:val="en-US"/>
              </w:rPr>
              <w:t>Foi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gerada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uma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lista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de </w:t>
            </w:r>
            <w:proofErr w:type="spellStart"/>
            <w:r>
              <w:rPr>
                <w:rFonts w:ascii="Times" w:hAnsi="Times" w:cs="Times"/>
                <w:lang w:val="en-US"/>
              </w:rPr>
              <w:t>ocorrências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que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satistazem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o </w:t>
            </w:r>
            <w:proofErr w:type="spellStart"/>
            <w:r>
              <w:rPr>
                <w:rFonts w:ascii="Times" w:hAnsi="Times" w:cs="Times"/>
                <w:lang w:val="en-US"/>
              </w:rPr>
              <w:t>critério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de </w:t>
            </w:r>
            <w:proofErr w:type="spellStart"/>
            <w:r>
              <w:rPr>
                <w:rFonts w:ascii="Times" w:hAnsi="Times" w:cs="Times"/>
                <w:lang w:val="en-US"/>
              </w:rPr>
              <w:t>pesquisa</w:t>
            </w:r>
            <w:proofErr w:type="spellEnd"/>
          </w:p>
        </w:tc>
      </w:tr>
    </w:tbl>
    <w:p w14:paraId="609D5D10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EE1C5A" w14:paraId="0F7E104B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008232E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n-US"/>
              </w:rPr>
            </w:pPr>
            <w:r>
              <w:rPr>
                <w:rFonts w:ascii="Times" w:hAnsi="Times" w:cs="Times"/>
                <w:b/>
                <w:bCs/>
                <w:lang w:val="en-US"/>
              </w:rPr>
              <w:t>Nome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33A528F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proofErr w:type="spellStart"/>
            <w:r>
              <w:rPr>
                <w:rFonts w:ascii="Times" w:hAnsi="Times" w:cs="Times"/>
                <w:lang w:val="en-US"/>
              </w:rPr>
              <w:t>Consultar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estatísticas</w:t>
            </w:r>
            <w:proofErr w:type="spellEnd"/>
          </w:p>
        </w:tc>
      </w:tr>
      <w:tr w:rsidR="00EE1C5A" w14:paraId="0111209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243C6A3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Breve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descrição</w:t>
            </w:r>
            <w:proofErr w:type="spellEnd"/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D2860AA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proofErr w:type="spellStart"/>
            <w:r>
              <w:rPr>
                <w:rFonts w:ascii="Times" w:hAnsi="Times" w:cs="Times"/>
                <w:lang w:val="en-US"/>
              </w:rPr>
              <w:t>Consultar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estatísticas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do </w:t>
            </w:r>
            <w:proofErr w:type="spellStart"/>
            <w:r>
              <w:rPr>
                <w:rFonts w:ascii="Times" w:hAnsi="Times" w:cs="Times"/>
                <w:lang w:val="en-US"/>
              </w:rPr>
              <w:t>sistema</w:t>
            </w:r>
            <w:proofErr w:type="spellEnd"/>
          </w:p>
        </w:tc>
      </w:tr>
      <w:tr w:rsidR="00EE1C5A" w14:paraId="39363D9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91B271B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Pré-condições</w:t>
            </w:r>
            <w:proofErr w:type="spellEnd"/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1B7F4C6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</w:p>
        </w:tc>
      </w:tr>
      <w:tr w:rsidR="00EE1C5A" w14:paraId="4DB90706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0E58A11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Pós-condições</w:t>
            </w:r>
            <w:proofErr w:type="spellEnd"/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0EEA191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proofErr w:type="spellStart"/>
            <w:r>
              <w:rPr>
                <w:rFonts w:ascii="Times" w:hAnsi="Times" w:cs="Times"/>
                <w:lang w:val="en-US"/>
              </w:rPr>
              <w:t>Foi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gerada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informação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estatística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do </w:t>
            </w:r>
            <w:proofErr w:type="spellStart"/>
            <w:r>
              <w:rPr>
                <w:rFonts w:ascii="Times" w:hAnsi="Times" w:cs="Times"/>
                <w:lang w:val="en-US"/>
              </w:rPr>
              <w:t>sistema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com base no </w:t>
            </w:r>
            <w:proofErr w:type="spellStart"/>
            <w:r>
              <w:rPr>
                <w:rFonts w:ascii="Times" w:hAnsi="Times" w:cs="Times"/>
                <w:lang w:val="en-US"/>
              </w:rPr>
              <w:t>critério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escolhido</w:t>
            </w:r>
            <w:proofErr w:type="spellEnd"/>
          </w:p>
        </w:tc>
      </w:tr>
    </w:tbl>
    <w:p w14:paraId="4E4F58BB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EE1C5A" w14:paraId="3D01EFCE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50BD8D2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n-US"/>
              </w:rPr>
            </w:pPr>
            <w:r>
              <w:rPr>
                <w:rFonts w:ascii="Times" w:hAnsi="Times" w:cs="Times"/>
                <w:b/>
                <w:bCs/>
                <w:lang w:val="en-US"/>
              </w:rPr>
              <w:t>Nome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289D6CB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proofErr w:type="spellStart"/>
            <w:r>
              <w:rPr>
                <w:rFonts w:ascii="Times" w:hAnsi="Times" w:cs="Times"/>
                <w:lang w:val="en-US"/>
              </w:rPr>
              <w:t>Atualizar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Ocorrência</w:t>
            </w:r>
            <w:proofErr w:type="spellEnd"/>
          </w:p>
        </w:tc>
      </w:tr>
      <w:tr w:rsidR="00EE1C5A" w14:paraId="2FF3C80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E59854F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Breve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descrição</w:t>
            </w:r>
            <w:proofErr w:type="spellEnd"/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B5BE884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 xml:space="preserve">O </w:t>
            </w:r>
            <w:proofErr w:type="spellStart"/>
            <w:r>
              <w:rPr>
                <w:rFonts w:ascii="Times" w:hAnsi="Times" w:cs="Times"/>
                <w:lang w:val="en-US"/>
              </w:rPr>
              <w:t>funcionário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atualiza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o </w:t>
            </w:r>
            <w:proofErr w:type="spellStart"/>
            <w:r>
              <w:rPr>
                <w:rFonts w:ascii="Times" w:hAnsi="Times" w:cs="Times"/>
                <w:lang w:val="en-US"/>
              </w:rPr>
              <w:t>estado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da </w:t>
            </w:r>
            <w:proofErr w:type="spellStart"/>
            <w:r>
              <w:rPr>
                <w:rFonts w:ascii="Times" w:hAnsi="Times" w:cs="Times"/>
                <w:lang w:val="en-US"/>
              </w:rPr>
              <w:t>ocorrência</w:t>
            </w:r>
            <w:proofErr w:type="spellEnd"/>
          </w:p>
        </w:tc>
      </w:tr>
      <w:tr w:rsidR="00EE1C5A" w14:paraId="3B77191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64C7CBF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Pré-condições</w:t>
            </w:r>
            <w:proofErr w:type="spellEnd"/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F5A6F93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 xml:space="preserve">O </w:t>
            </w:r>
            <w:proofErr w:type="spellStart"/>
            <w:r>
              <w:rPr>
                <w:rFonts w:ascii="Times" w:hAnsi="Times" w:cs="Times"/>
                <w:lang w:val="en-US"/>
              </w:rPr>
              <w:t>utilizador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tem de </w:t>
            </w:r>
            <w:proofErr w:type="spellStart"/>
            <w:r>
              <w:rPr>
                <w:rFonts w:ascii="Times" w:hAnsi="Times" w:cs="Times"/>
                <w:lang w:val="en-US"/>
              </w:rPr>
              <w:t>estar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autenticado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; o </w:t>
            </w:r>
            <w:proofErr w:type="spellStart"/>
            <w:r>
              <w:rPr>
                <w:rFonts w:ascii="Times" w:hAnsi="Times" w:cs="Times"/>
                <w:lang w:val="en-US"/>
              </w:rPr>
              <w:t>utilizador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tem de </w:t>
            </w:r>
            <w:proofErr w:type="spellStart"/>
            <w:r>
              <w:rPr>
                <w:rFonts w:ascii="Times" w:hAnsi="Times" w:cs="Times"/>
                <w:lang w:val="en-US"/>
              </w:rPr>
              <w:t>ser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funcionário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; </w:t>
            </w:r>
          </w:p>
        </w:tc>
      </w:tr>
      <w:tr w:rsidR="00EE1C5A" w14:paraId="6D824768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30B6F02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Pós-condições</w:t>
            </w:r>
            <w:proofErr w:type="spellEnd"/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8AE9B22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proofErr w:type="spellStart"/>
            <w:r>
              <w:rPr>
                <w:rFonts w:ascii="Times" w:hAnsi="Times" w:cs="Times"/>
                <w:lang w:val="en-US"/>
              </w:rPr>
              <w:t>Foi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adicionado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um novo </w:t>
            </w:r>
            <w:proofErr w:type="spellStart"/>
            <w:r>
              <w:rPr>
                <w:rFonts w:ascii="Times" w:hAnsi="Times" w:cs="Times"/>
                <w:lang w:val="en-US"/>
              </w:rPr>
              <w:t>estadado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a </w:t>
            </w:r>
            <w:proofErr w:type="spellStart"/>
            <w:r>
              <w:rPr>
                <w:rFonts w:ascii="Times" w:hAnsi="Times" w:cs="Times"/>
                <w:lang w:val="en-US"/>
              </w:rPr>
              <w:t>uma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ocorrência</w:t>
            </w:r>
            <w:proofErr w:type="spellEnd"/>
          </w:p>
        </w:tc>
      </w:tr>
    </w:tbl>
    <w:p w14:paraId="39FA5BBD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549E3E58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EE1C5A" w14:paraId="23944CCF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5CAAA42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n-US"/>
              </w:rPr>
            </w:pPr>
            <w:r>
              <w:rPr>
                <w:rFonts w:ascii="Times" w:hAnsi="Times" w:cs="Times"/>
                <w:b/>
                <w:bCs/>
                <w:lang w:val="en-US"/>
              </w:rPr>
              <w:t>Nome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AF27C38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proofErr w:type="spellStart"/>
            <w:r>
              <w:rPr>
                <w:rFonts w:ascii="Times" w:hAnsi="Times" w:cs="Times"/>
                <w:lang w:val="en-US"/>
              </w:rPr>
              <w:t>Fechar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Ocorrência</w:t>
            </w:r>
            <w:proofErr w:type="spellEnd"/>
          </w:p>
        </w:tc>
      </w:tr>
      <w:tr w:rsidR="00EE1C5A" w14:paraId="2E335D9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B535A39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Breve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descrição</w:t>
            </w:r>
            <w:proofErr w:type="spellEnd"/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7B8F8F4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 xml:space="preserve">O </w:t>
            </w:r>
            <w:proofErr w:type="spellStart"/>
            <w:r>
              <w:rPr>
                <w:rFonts w:ascii="Times" w:hAnsi="Times" w:cs="Times"/>
                <w:lang w:val="en-US"/>
              </w:rPr>
              <w:t>funcionário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fecha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uma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ocorrência</w:t>
            </w:r>
            <w:proofErr w:type="spellEnd"/>
          </w:p>
        </w:tc>
      </w:tr>
      <w:tr w:rsidR="00EE1C5A" w14:paraId="73D5BC3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39B39FD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Pré-condições</w:t>
            </w:r>
            <w:proofErr w:type="spellEnd"/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50C4C3D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 xml:space="preserve">O </w:t>
            </w:r>
            <w:proofErr w:type="spellStart"/>
            <w:r>
              <w:rPr>
                <w:rFonts w:ascii="Times" w:hAnsi="Times" w:cs="Times"/>
                <w:lang w:val="en-US"/>
              </w:rPr>
              <w:t>utilizador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tem de </w:t>
            </w:r>
            <w:proofErr w:type="spellStart"/>
            <w:r>
              <w:rPr>
                <w:rFonts w:ascii="Times" w:hAnsi="Times" w:cs="Times"/>
                <w:lang w:val="en-US"/>
              </w:rPr>
              <w:t>estar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autenticado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; o </w:t>
            </w:r>
            <w:proofErr w:type="spellStart"/>
            <w:r>
              <w:rPr>
                <w:rFonts w:ascii="Times" w:hAnsi="Times" w:cs="Times"/>
                <w:lang w:val="en-US"/>
              </w:rPr>
              <w:t>utilizador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tem de </w:t>
            </w:r>
            <w:proofErr w:type="spellStart"/>
            <w:r>
              <w:rPr>
                <w:rFonts w:ascii="Times" w:hAnsi="Times" w:cs="Times"/>
                <w:lang w:val="en-US"/>
              </w:rPr>
              <w:t>ser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funcionário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</w:p>
        </w:tc>
      </w:tr>
      <w:tr w:rsidR="00EE1C5A" w14:paraId="4AE74A22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9A36891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Pós-condições</w:t>
            </w:r>
            <w:proofErr w:type="spellEnd"/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CEF7EFB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 xml:space="preserve">Uma </w:t>
            </w:r>
            <w:proofErr w:type="spellStart"/>
            <w:r>
              <w:rPr>
                <w:rFonts w:ascii="Times" w:hAnsi="Times" w:cs="Times"/>
                <w:lang w:val="en-US"/>
              </w:rPr>
              <w:t>ocorrência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foi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marcada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como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fechada</w:t>
            </w:r>
            <w:proofErr w:type="spellEnd"/>
          </w:p>
        </w:tc>
      </w:tr>
    </w:tbl>
    <w:p w14:paraId="2613EA39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EE1C5A" w14:paraId="0C5DC42D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50D4773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n-US"/>
              </w:rPr>
            </w:pPr>
            <w:r>
              <w:rPr>
                <w:rFonts w:ascii="Times" w:hAnsi="Times" w:cs="Times"/>
                <w:b/>
                <w:bCs/>
                <w:lang w:val="en-US"/>
              </w:rPr>
              <w:t>Nome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97AF034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proofErr w:type="spellStart"/>
            <w:r>
              <w:rPr>
                <w:rFonts w:ascii="Times" w:hAnsi="Times" w:cs="Times"/>
                <w:lang w:val="en-US"/>
              </w:rPr>
              <w:t>Bloquear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utilizadores</w:t>
            </w:r>
            <w:proofErr w:type="spellEnd"/>
          </w:p>
        </w:tc>
      </w:tr>
      <w:tr w:rsidR="00EE1C5A" w14:paraId="23743E7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43B9831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Breve</w:t>
            </w:r>
            <w:proofErr w:type="spellEnd"/>
            <w:r>
              <w:rPr>
                <w:rFonts w:ascii="Times" w:hAnsi="Times" w:cs="Times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descrição</w:t>
            </w:r>
            <w:proofErr w:type="spellEnd"/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D4A38DC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 xml:space="preserve">O </w:t>
            </w:r>
            <w:proofErr w:type="spellStart"/>
            <w:r>
              <w:rPr>
                <w:rFonts w:ascii="Times" w:hAnsi="Times" w:cs="Times"/>
                <w:lang w:val="en-US"/>
              </w:rPr>
              <w:t>administrador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bloqueia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utilizadores</w:t>
            </w:r>
            <w:proofErr w:type="spellEnd"/>
          </w:p>
        </w:tc>
      </w:tr>
      <w:tr w:rsidR="00EE1C5A" w14:paraId="5458464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D8C4BE5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Pré-condições</w:t>
            </w:r>
            <w:proofErr w:type="spellEnd"/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A4857AC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r>
              <w:rPr>
                <w:rFonts w:ascii="Times" w:hAnsi="Times" w:cs="Times"/>
                <w:lang w:val="en-US"/>
              </w:rPr>
              <w:t xml:space="preserve">O </w:t>
            </w:r>
            <w:proofErr w:type="spellStart"/>
            <w:r>
              <w:rPr>
                <w:rFonts w:ascii="Times" w:hAnsi="Times" w:cs="Times"/>
                <w:lang w:val="en-US"/>
              </w:rPr>
              <w:t>administrador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tem de </w:t>
            </w:r>
            <w:proofErr w:type="spellStart"/>
            <w:r>
              <w:rPr>
                <w:rFonts w:ascii="Times" w:hAnsi="Times" w:cs="Times"/>
                <w:lang w:val="en-US"/>
              </w:rPr>
              <w:t>estar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autenticado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; </w:t>
            </w:r>
            <w:proofErr w:type="spellStart"/>
            <w:r>
              <w:rPr>
                <w:rFonts w:ascii="Times" w:hAnsi="Times" w:cs="Times"/>
                <w:lang w:val="en-US"/>
              </w:rPr>
              <w:t>pelo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menos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um </w:t>
            </w:r>
            <w:proofErr w:type="spellStart"/>
            <w:r>
              <w:rPr>
                <w:rFonts w:ascii="Times" w:hAnsi="Times" w:cs="Times"/>
                <w:lang w:val="en-US"/>
              </w:rPr>
              <w:t>utilizador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tem de </w:t>
            </w:r>
            <w:proofErr w:type="spellStart"/>
            <w:r>
              <w:rPr>
                <w:rFonts w:ascii="Times" w:hAnsi="Times" w:cs="Times"/>
                <w:lang w:val="en-US"/>
              </w:rPr>
              <w:t>estar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selecionado</w:t>
            </w:r>
            <w:proofErr w:type="spellEnd"/>
          </w:p>
        </w:tc>
      </w:tr>
      <w:tr w:rsidR="00EE1C5A" w14:paraId="152DF9D4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98C5DF1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/>
                <w:bCs/>
                <w:lang w:val="en-US"/>
              </w:rPr>
            </w:pPr>
            <w:proofErr w:type="spellStart"/>
            <w:r>
              <w:rPr>
                <w:rFonts w:ascii="Times" w:hAnsi="Times" w:cs="Times"/>
                <w:b/>
                <w:bCs/>
                <w:lang w:val="en-US"/>
              </w:rPr>
              <w:t>Pós-condições</w:t>
            </w:r>
            <w:proofErr w:type="spellEnd"/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8FCCC13" w14:textId="77777777" w:rsidR="00EE1C5A" w:rsidRDefault="00EE1C5A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lang w:val="en-US"/>
              </w:rPr>
            </w:pPr>
            <w:proofErr w:type="spellStart"/>
            <w:r>
              <w:rPr>
                <w:rFonts w:ascii="Times" w:hAnsi="Times" w:cs="Times"/>
                <w:lang w:val="en-US"/>
              </w:rPr>
              <w:t>Os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utilizadores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selecionados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foram</w:t>
            </w:r>
            <w:proofErr w:type="spellEnd"/>
            <w:r>
              <w:rPr>
                <w:rFonts w:ascii="Times" w:hAnsi="Times" w:cs="Times"/>
                <w:lang w:val="en-US"/>
              </w:rPr>
              <w:t xml:space="preserve"> </w:t>
            </w:r>
            <w:proofErr w:type="spellStart"/>
            <w:r>
              <w:rPr>
                <w:rFonts w:ascii="Times" w:hAnsi="Times" w:cs="Times"/>
                <w:lang w:val="en-US"/>
              </w:rPr>
              <w:t>bloqueados</w:t>
            </w:r>
            <w:proofErr w:type="spellEnd"/>
          </w:p>
        </w:tc>
      </w:tr>
    </w:tbl>
    <w:p w14:paraId="1FD5F67C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6E5DBCEC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28"/>
          <w:szCs w:val="28"/>
          <w:lang w:val="en-US"/>
        </w:rPr>
      </w:pPr>
    </w:p>
    <w:p w14:paraId="1D25ADB0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28"/>
          <w:szCs w:val="28"/>
          <w:lang w:val="en-US"/>
        </w:rPr>
      </w:pPr>
      <w:r>
        <w:rPr>
          <w:rFonts w:ascii="Times" w:hAnsi="Times" w:cs="Times"/>
          <w:b/>
          <w:bCs/>
          <w:sz w:val="28"/>
          <w:szCs w:val="28"/>
          <w:lang w:val="en-US"/>
        </w:rPr>
        <w:t xml:space="preserve">4.3 </w:t>
      </w:r>
      <w:proofErr w:type="spellStart"/>
      <w:r>
        <w:rPr>
          <w:rFonts w:ascii="Times" w:hAnsi="Times" w:cs="Times"/>
          <w:b/>
          <w:bCs/>
          <w:sz w:val="28"/>
          <w:szCs w:val="28"/>
          <w:lang w:val="en-US"/>
        </w:rPr>
        <w:t>Diagramas</w:t>
      </w:r>
      <w:proofErr w:type="spellEnd"/>
      <w:r>
        <w:rPr>
          <w:rFonts w:ascii="Times" w:hAnsi="Times" w:cs="Times"/>
          <w:b/>
          <w:bCs/>
          <w:sz w:val="28"/>
          <w:szCs w:val="28"/>
          <w:lang w:val="en-US"/>
        </w:rPr>
        <w:t xml:space="preserve"> de </w:t>
      </w:r>
      <w:proofErr w:type="spellStart"/>
      <w:r>
        <w:rPr>
          <w:rFonts w:ascii="Times" w:hAnsi="Times" w:cs="Times"/>
          <w:b/>
          <w:bCs/>
          <w:sz w:val="28"/>
          <w:szCs w:val="28"/>
          <w:lang w:val="en-US"/>
        </w:rPr>
        <w:t>Atividade</w:t>
      </w:r>
      <w:proofErr w:type="spellEnd"/>
    </w:p>
    <w:p w14:paraId="4984E778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  <w:sz w:val="28"/>
          <w:szCs w:val="28"/>
          <w:lang w:val="en-US"/>
        </w:rPr>
      </w:pPr>
    </w:p>
    <w:p w14:paraId="0AB0B8B8" w14:textId="77777777" w:rsidR="00EE1C5A" w:rsidRDefault="00EE1C5A" w:rsidP="00EE1C5A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</w:p>
    <w:p w14:paraId="38AB2151" w14:textId="77777777" w:rsidR="00264B08" w:rsidRDefault="00264B08"/>
    <w:sectPr w:rsidR="00264B08" w:rsidSect="00FC51B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C5A"/>
    <w:rsid w:val="0018342D"/>
    <w:rsid w:val="00264B08"/>
    <w:rsid w:val="00ED1720"/>
    <w:rsid w:val="00EE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C070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4A92E1-ECC0-A244-8D57-7BE4E66CE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798</Words>
  <Characters>4555</Characters>
  <Application>Microsoft Macintosh Word</Application>
  <DocSecurity>0</DocSecurity>
  <Lines>37</Lines>
  <Paragraphs>10</Paragraphs>
  <ScaleCrop>false</ScaleCrop>
  <Company/>
  <LinksUpToDate>false</LinksUpToDate>
  <CharactersWithSpaces>5343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Fernandes</dc:creator>
  <cp:keywords/>
  <dc:description/>
  <cp:lastModifiedBy>Miguel Fernandes</cp:lastModifiedBy>
  <cp:revision>2</cp:revision>
  <dcterms:created xsi:type="dcterms:W3CDTF">2013-04-15T21:10:00Z</dcterms:created>
  <dcterms:modified xsi:type="dcterms:W3CDTF">2013-04-15T21:27:00Z</dcterms:modified>
</cp:coreProperties>
</file>