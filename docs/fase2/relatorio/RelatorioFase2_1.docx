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382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618"/>
            <w:gridCol w:w="2766"/>
            <w:gridCol w:w="2552"/>
          </w:tblGrid>
          <w:tr w:rsidR="00490F40" w:rsidTr="00490F40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ítulo"/>
                <w:id w:val="276713177"/>
                <w:placeholder>
                  <w:docPart w:val="E0789ADC504D4189865F84639D8BF7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618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490F40" w:rsidRDefault="00490F40" w:rsidP="00490F4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proofErr w:type="spellStart"/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myStreet</w:t>
                    </w:r>
                    <w:proofErr w:type="spellEnd"/>
                    <w:proofErr w:type="gramEnd"/>
                  </w:p>
                </w:tc>
              </w:sdtContent>
            </w:sdt>
            <w:tc>
              <w:tcPr>
                <w:tcW w:w="531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a"/>
                  <w:id w:val="276713165"/>
                  <w:placeholder>
                    <w:docPart w:val="CD8CA1545FA6495A99B2E5333D85B9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5T00:00:00Z">
                    <w:dateFormat w:val="d 'de' MMMM"/>
                    <w:lid w:val="pt-PT"/>
                    <w:storeMappedDataAs w:val="dateTime"/>
                    <w:calendar w:val="gregorian"/>
                  </w:date>
                </w:sdtPr>
                <w:sdtContent>
                  <w:p w:rsidR="00490F40" w:rsidRDefault="00490F4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15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Abril</w:t>
                    </w:r>
                  </w:p>
                </w:sdtContent>
              </w:sdt>
              <w:sdt>
                <w:sdtPr>
                  <w:rPr>
                    <w:color w:val="D16349" w:themeColor="accent1"/>
                    <w:sz w:val="200"/>
                    <w:szCs w:val="200"/>
                  </w:rPr>
                  <w:alias w:val="Ano"/>
                  <w:id w:val="276713170"/>
                  <w:placeholder>
                    <w:docPart w:val="AF40AF7874FA4DAF86A6C1902D41CA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5T00:00:00Z">
                    <w:dateFormat w:val="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490F40" w:rsidRDefault="00490F40" w:rsidP="00490F40">
                    <w:pPr>
                      <w:pStyle w:val="SemEspaamento"/>
                      <w:rPr>
                        <w:color w:val="D16349" w:themeColor="accent1"/>
                        <w:sz w:val="200"/>
                        <w:szCs w:val="200"/>
                      </w:rPr>
                    </w:pPr>
                    <w:r>
                      <w:rPr>
                        <w:color w:val="D16349" w:themeColor="accent1"/>
                        <w:sz w:val="200"/>
                        <w:szCs w:val="200"/>
                      </w:rPr>
                      <w:t>2013</w:t>
                    </w:r>
                  </w:p>
                </w:sdtContent>
              </w:sdt>
            </w:tc>
          </w:tr>
          <w:tr w:rsidR="00490F40" w:rsidTr="00490F40">
            <w:tc>
              <w:tcPr>
                <w:tcW w:w="638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D33E1" w:rsidRPr="00DD33E1" w:rsidRDefault="00DD33E1" w:rsidP="00DD33E1">
                <w:pPr>
                  <w:pStyle w:val="SemEspaamento"/>
                  <w:rPr>
                    <w:color w:val="C00000"/>
                  </w:rPr>
                </w:pPr>
                <w:r w:rsidRPr="00DD33E1">
                  <w:rPr>
                    <w:color w:val="C00000"/>
                  </w:rPr>
                  <w:t>Rui Silva</w:t>
                </w:r>
              </w:p>
              <w:p w:rsidR="00DD33E1" w:rsidRPr="00DD33E1" w:rsidRDefault="00DD33E1" w:rsidP="00DD33E1">
                <w:pPr>
                  <w:pStyle w:val="SemEspaamento"/>
                  <w:rPr>
                    <w:color w:val="C00000"/>
                  </w:rPr>
                </w:pPr>
                <w:r w:rsidRPr="00DD33E1">
                  <w:rPr>
                    <w:color w:val="C00000"/>
                  </w:rPr>
                  <w:t>Miguel Fernandes</w:t>
                </w:r>
              </w:p>
              <w:p w:rsidR="00DD33E1" w:rsidRPr="00DD33E1" w:rsidRDefault="00DD33E1" w:rsidP="00DD33E1">
                <w:pPr>
                  <w:pStyle w:val="SemEspaamento"/>
                  <w:rPr>
                    <w:color w:val="C00000"/>
                  </w:rPr>
                </w:pPr>
                <w:r w:rsidRPr="00DD33E1">
                  <w:rPr>
                    <w:color w:val="C00000"/>
                  </w:rPr>
                  <w:t>Bruno Matos</w:t>
                </w:r>
              </w:p>
              <w:p w:rsidR="00490F40" w:rsidRPr="00DD33E1" w:rsidRDefault="00DD33E1" w:rsidP="00DD33E1">
                <w:pPr>
                  <w:pStyle w:val="SemEspaamento"/>
                  <w:rPr>
                    <w:color w:val="C00000"/>
                  </w:rPr>
                </w:pPr>
                <w:r w:rsidRPr="00DD33E1">
                  <w:rPr>
                    <w:color w:val="C00000"/>
                  </w:rPr>
                  <w:t>Jorge Rodrigues</w:t>
                </w:r>
              </w:p>
              <w:p w:rsidR="00DD33E1" w:rsidRDefault="00DD33E1" w:rsidP="00DD33E1">
                <w:pPr>
                  <w:pStyle w:val="SemEspaamento"/>
                </w:pPr>
                <w:r w:rsidRPr="00DD33E1">
                  <w:rPr>
                    <w:color w:val="C00000"/>
                  </w:rPr>
                  <w:t xml:space="preserve">Carlos </w:t>
                </w:r>
                <w:proofErr w:type="spellStart"/>
                <w:r w:rsidRPr="00DD33E1">
                  <w:rPr>
                    <w:color w:val="C00000"/>
                  </w:rPr>
                  <w:t>Cosio</w:t>
                </w:r>
                <w:proofErr w:type="spellEnd"/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552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90F40" w:rsidRDefault="00490F40" w:rsidP="00490F4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Análise de requisitos</w:t>
                    </w:r>
                  </w:p>
                </w:tc>
              </w:sdtContent>
            </w:sdt>
          </w:tr>
        </w:tbl>
        <w:p w:rsidR="00490F40" w:rsidRDefault="00490F40"/>
        <w:p w:rsidR="00490F40" w:rsidRDefault="00490F40">
          <w:r>
            <w:br w:type="page"/>
          </w:r>
        </w:p>
      </w:sdtContent>
    </w:sdt>
    <w:p w:rsidR="00490F40" w:rsidRDefault="00490F40">
      <w:pPr>
        <w:sectPr w:rsidR="00490F40" w:rsidSect="00490F40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id w:val="3825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E53F2" w:rsidRDefault="00DE53F2">
          <w:pPr>
            <w:pStyle w:val="Ttulodondice"/>
          </w:pPr>
          <w:r w:rsidRPr="00DE53F2">
            <w:rPr>
              <w:rStyle w:val="Ttulo1Carcter"/>
            </w:rPr>
            <w:t>Índice</w:t>
          </w:r>
        </w:p>
        <w:p w:rsidR="00712A99" w:rsidRDefault="00DE53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840913" w:history="1">
            <w:r w:rsidR="00712A99" w:rsidRPr="00AE01BC">
              <w:rPr>
                <w:rStyle w:val="Hiperligao"/>
                <w:noProof/>
              </w:rPr>
              <w:t>1. Introdução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_Toc353840913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3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4" w:history="1">
            <w:r w:rsidRPr="00AE01BC">
              <w:rPr>
                <w:rStyle w:val="Hiperligao"/>
                <w:noProof/>
              </w:rPr>
              <w:t>1.1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5" w:history="1">
            <w:r w:rsidRPr="00AE01BC">
              <w:rPr>
                <w:rStyle w:val="Hiperligao"/>
                <w:noProof/>
              </w:rPr>
              <w:t>1.2 Apresentação do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6" w:history="1">
            <w:r w:rsidRPr="00AE01BC">
              <w:rPr>
                <w:rStyle w:val="Hiperligao"/>
                <w:noProof/>
              </w:rPr>
              <w:t>1.2.1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7" w:history="1">
            <w:r w:rsidRPr="00AE01BC">
              <w:rPr>
                <w:rStyle w:val="Hiperligao"/>
                <w:noProof/>
              </w:rPr>
              <w:t>1.2.2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8" w:history="1">
            <w:r w:rsidRPr="00AE01BC">
              <w:rPr>
                <w:rStyle w:val="Hiperligao"/>
                <w:noProof/>
              </w:rPr>
              <w:t>1.2.3 Análise da Concorrência e receptitividade do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9" w:history="1">
            <w:r w:rsidRPr="00AE01BC">
              <w:rPr>
                <w:rStyle w:val="Hiperligao"/>
                <w:noProof/>
              </w:rPr>
              <w:t>1.3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0" w:history="1">
            <w:r w:rsidRPr="00AE01BC">
              <w:rPr>
                <w:rStyle w:val="Hiperligao"/>
                <w:noProof/>
              </w:rPr>
              <w:t>1.4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1" w:history="1">
            <w:r w:rsidRPr="00AE01BC">
              <w:rPr>
                <w:rStyle w:val="Hiperligao"/>
                <w:noProof/>
              </w:rPr>
              <w:t>2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2" w:history="1">
            <w:r w:rsidRPr="00AE01BC">
              <w:rPr>
                <w:rStyle w:val="Hiperligao"/>
                <w:noProof/>
              </w:rPr>
              <w:t>2.1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3" w:history="1">
            <w:r w:rsidRPr="00AE01BC">
              <w:rPr>
                <w:rStyle w:val="Hiperligao"/>
                <w:noProof/>
              </w:rPr>
              <w:t>2.2 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4" w:history="1">
            <w:r w:rsidRPr="00AE01BC">
              <w:rPr>
                <w:rStyle w:val="Hiperligao"/>
                <w:noProof/>
              </w:rPr>
              <w:t>2.3 Requisitos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5" w:history="1">
            <w:r w:rsidRPr="00AE01BC">
              <w:rPr>
                <w:rStyle w:val="Hiperligao"/>
                <w:noProof/>
              </w:rPr>
              <w:t>2.4 Requisitos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6" w:history="1">
            <w:r w:rsidRPr="00AE01BC">
              <w:rPr>
                <w:rStyle w:val="Hiperligao"/>
                <w:noProof/>
              </w:rPr>
              <w:t>3 Especificação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7" w:history="1">
            <w:r w:rsidRPr="00AE01BC">
              <w:rPr>
                <w:rStyle w:val="Hiperligao"/>
                <w:noProof/>
              </w:rPr>
              <w:t>3.1 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8" w:history="1">
            <w:r w:rsidRPr="00AE01BC">
              <w:rPr>
                <w:rStyle w:val="Hiperligao"/>
                <w:noProof/>
              </w:rPr>
              <w:t xml:space="preserve">3.2 Diagrama de </w:t>
            </w:r>
            <w:r w:rsidRPr="00AE01BC">
              <w:rPr>
                <w:rStyle w:val="Hiperligao"/>
                <w:i/>
                <w:iCs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9" w:history="1">
            <w:r w:rsidRPr="00AE01BC">
              <w:rPr>
                <w:rStyle w:val="Hiperligao"/>
                <w:noProof/>
              </w:rPr>
              <w:t>3.2.1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0" w:history="1">
            <w:r w:rsidRPr="00AE01BC">
              <w:rPr>
                <w:rStyle w:val="Hiperligao"/>
                <w:noProof/>
              </w:rPr>
              <w:t>3.2.2 Diagrama Geral de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1" w:history="1">
            <w:r w:rsidRPr="00AE01BC">
              <w:rPr>
                <w:rStyle w:val="Hiperligao"/>
                <w:noProof/>
              </w:rPr>
              <w:t>3.2.3 Descrição textual dos diagramas de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2" w:history="1">
            <w:r w:rsidRPr="00AE01BC">
              <w:rPr>
                <w:rStyle w:val="Hiperligao"/>
                <w:noProof/>
              </w:rPr>
              <w:t>3.3 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3" w:history="1">
            <w:r w:rsidRPr="00AE01BC">
              <w:rPr>
                <w:rStyle w:val="Hiperligao"/>
                <w:noProof/>
              </w:rPr>
              <w:t>3.4 Diagramas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4" w:history="1">
            <w:r w:rsidRPr="00AE01BC">
              <w:rPr>
                <w:rStyle w:val="Hiperligao"/>
                <w:noProof/>
              </w:rPr>
              <w:t>3.4.1 Diagramas de Atividade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5" w:history="1">
            <w:r w:rsidRPr="00AE01BC">
              <w:rPr>
                <w:rStyle w:val="Hiperligao"/>
                <w:noProof/>
              </w:rPr>
              <w:t>3.4.2 Diagramas de Atividade de funções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A99" w:rsidRDefault="00712A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6" w:history="1">
            <w:r w:rsidRPr="00AE01B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3F2" w:rsidRDefault="00DE53F2">
          <w:r>
            <w:fldChar w:fldCharType="end"/>
          </w:r>
        </w:p>
      </w:sdtContent>
    </w:sdt>
    <w:p w:rsidR="00015C6C" w:rsidRDefault="00015C6C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5C19DD" w:rsidRDefault="00DE4365" w:rsidP="00DE4365">
      <w:pPr>
        <w:pStyle w:val="Ttulo1"/>
        <w:ind w:firstLine="0"/>
      </w:pPr>
      <w:bookmarkStart w:id="0" w:name="_Toc353840913"/>
      <w:r>
        <w:lastRenderedPageBreak/>
        <w:t xml:space="preserve">1. </w:t>
      </w:r>
      <w:r w:rsidR="00490F40">
        <w:t>Introdução</w:t>
      </w:r>
      <w:bookmarkEnd w:id="0"/>
    </w:p>
    <w:p w:rsidR="004772C3" w:rsidRPr="004772C3" w:rsidRDefault="00FC6B30" w:rsidP="00FC6B30">
      <w:pPr>
        <w:pStyle w:val="Ttulo2"/>
        <w:ind w:firstLine="0"/>
      </w:pPr>
      <w:bookmarkStart w:id="1" w:name="_Toc353840914"/>
      <w:r>
        <w:t xml:space="preserve">1.1 </w:t>
      </w:r>
      <w:r w:rsidR="004772C3">
        <w:t>Contextualização</w:t>
      </w:r>
      <w:bookmarkEnd w:id="1"/>
    </w:p>
    <w:p w:rsidR="00FC6B30" w:rsidRDefault="00FC6B30" w:rsidP="00DE4365"/>
    <w:p w:rsidR="00490F40" w:rsidRDefault="00490F40" w:rsidP="00DE4365">
      <w:r w:rsidRPr="00490F40">
        <w:t>No contexto da cadeira de Laboratórios de Informática IV, do curso de Engenharia Informática, foi-nos proposto desenvolver um sistema de monitorização da via p</w:t>
      </w:r>
      <w:r>
        <w:t>ública baseado numa rede social</w:t>
      </w:r>
      <w:r w:rsidR="00703770">
        <w:t xml:space="preserve">. </w:t>
      </w:r>
    </w:p>
    <w:p w:rsidR="00703770" w:rsidRDefault="00703770" w:rsidP="00DE4365">
      <w:r>
        <w:t xml:space="preserve">Neste relatório pretende-se documentar quais as motivações que levaram ao desenvolvimento deste </w:t>
      </w:r>
      <w:proofErr w:type="spellStart"/>
      <w:r>
        <w:t>projecto</w:t>
      </w:r>
      <w:proofErr w:type="spellEnd"/>
      <w:r>
        <w:t>, qual o impacto esperado e ainda documentar os requisitos que se pretende que a aplicação respeite, sejam estes funcionais ou não funcionais.</w:t>
      </w:r>
    </w:p>
    <w:p w:rsidR="00703770" w:rsidRDefault="00703770" w:rsidP="00DE4365">
      <w:r>
        <w:t xml:space="preserve">Ainda de forma não vinculativa abordar-se-ão algumas das tecnologias que se exploraram e se consideraram como apropriadas ao desenvolvimento do </w:t>
      </w:r>
      <w:r w:rsidR="004772C3">
        <w:t>projeto</w:t>
      </w:r>
      <w:r>
        <w:t xml:space="preserve"> em questão.</w:t>
      </w:r>
    </w:p>
    <w:p w:rsidR="00FC6B30" w:rsidRDefault="00FC6B30" w:rsidP="00DE4365"/>
    <w:p w:rsidR="004772C3" w:rsidRDefault="00FC6B30" w:rsidP="00FC6B30">
      <w:pPr>
        <w:pStyle w:val="Ttulo2"/>
        <w:ind w:firstLine="0"/>
      </w:pPr>
      <w:bookmarkStart w:id="2" w:name="_Toc353840915"/>
      <w:r>
        <w:t xml:space="preserve">1.2 </w:t>
      </w:r>
      <w:r w:rsidR="004772C3">
        <w:t>Apresentação do cas</w:t>
      </w:r>
      <w:r w:rsidR="00124E33">
        <w:t>o</w:t>
      </w:r>
      <w:r w:rsidR="004772C3">
        <w:t xml:space="preserve"> de estudo</w:t>
      </w:r>
      <w:bookmarkEnd w:id="2"/>
    </w:p>
    <w:p w:rsidR="004772C3" w:rsidRPr="004772C3" w:rsidRDefault="004772C3" w:rsidP="004772C3">
      <w:pPr>
        <w:pStyle w:val="Ttulo3"/>
      </w:pPr>
      <w:bookmarkStart w:id="3" w:name="_Toc353840916"/>
      <w:r>
        <w:t>1.2.1 Descrição</w:t>
      </w:r>
      <w:bookmarkEnd w:id="3"/>
    </w:p>
    <w:p w:rsidR="00FC6B30" w:rsidRDefault="00FC6B30" w:rsidP="00FC6B30"/>
    <w:p w:rsidR="004772C3" w:rsidRPr="005A1814" w:rsidRDefault="004772C3" w:rsidP="00FC6B30">
      <w:proofErr w:type="spellStart"/>
      <w:r>
        <w:t>MyStreet</w:t>
      </w:r>
      <w:proofErr w:type="spellEnd"/>
      <w:r>
        <w:t xml:space="preserve"> </w:t>
      </w:r>
      <w:r w:rsidRPr="005A1814">
        <w:t>será uma rede social que irá permitir a todos os utilizadores reportarem os mais variados problemas que possam surgir na sua vizinhança num ambiente informal e em que a interatividade assumirá um papel chave.</w:t>
      </w:r>
    </w:p>
    <w:p w:rsidR="004772C3" w:rsidRPr="005A1814" w:rsidRDefault="004772C3" w:rsidP="00FC6B30">
      <w:r w:rsidRPr="005A1814">
        <w:t>Tirando partido das funcionalidades existentes na maioria dos telemóveis que circulam hoje em dia, o utilizador poderá reportar situações como, por exemplo, luzes fundidas, buracos na estrada, falhas de energia, grafitis ofensivos, apenas "postando" a situação e identificando o local (seja de forma automática, preenchimento de morada ou seleção em mapa), podendo ainda adicionar fotografias demonstrativas.</w:t>
      </w:r>
    </w:p>
    <w:p w:rsidR="004772C3" w:rsidRPr="005A1814" w:rsidRDefault="004772C3" w:rsidP="00FC6B30">
      <w:r w:rsidRPr="005A1814">
        <w:t xml:space="preserve">Os funcionários das autarquias terão também acesso a esta rede e poderão ir dando um feedback em tempo real das situações que resolveram ou estão a resolver. Por outro lado, os funcionários poderão usar esta rede para informar quando irão proceder a essas alterações e qual o impacto esperado sobre o trânsito de modo a evitar as inesperadas </w:t>
      </w:r>
      <w:proofErr w:type="gramStart"/>
      <w:r w:rsidRPr="005A1814">
        <w:t>filas</w:t>
      </w:r>
      <w:proofErr w:type="gramEnd"/>
      <w:r w:rsidRPr="005A1814">
        <w:t xml:space="preserve"> e buzinões associados.</w:t>
      </w:r>
    </w:p>
    <w:p w:rsidR="004772C3" w:rsidRPr="005A1814" w:rsidRDefault="004772C3" w:rsidP="00FC6B30">
      <w:r w:rsidRPr="005A1814">
        <w:t>Ao colocar os dois lados da questão em contacto, pretende-se ainda promover o debate de modo a que possam surgir mais e melhores soluções a problemas da vizinhança.</w:t>
      </w:r>
    </w:p>
    <w:p w:rsidR="004772C3" w:rsidRDefault="004772C3" w:rsidP="00FC6B30">
      <w:r w:rsidRPr="005A1814">
        <w:t>Por outro lado, esta aplicação possuirá uma secção de perdidos e achados que permitirá informar a vizinhança de objetos que se tenham encontrado ou então de objetos que se tenham perdido e se pretendam recuperar, tudo em prol de uma boa vizinhança.</w:t>
      </w:r>
    </w:p>
    <w:p w:rsidR="004772C3" w:rsidRDefault="00FC6B30" w:rsidP="00BC4CE8">
      <w:pPr>
        <w:pStyle w:val="Ttulo3"/>
      </w:pPr>
      <w:bookmarkStart w:id="4" w:name="_Toc350806412"/>
      <w:r>
        <w:br w:type="page"/>
      </w:r>
      <w:bookmarkStart w:id="5" w:name="_Toc353840917"/>
      <w:r w:rsidR="004772C3">
        <w:lastRenderedPageBreak/>
        <w:t xml:space="preserve">1.2.2 </w:t>
      </w:r>
      <w:r w:rsidR="004772C3" w:rsidRPr="005A1814">
        <w:t>Componentes</w:t>
      </w:r>
      <w:bookmarkEnd w:id="4"/>
      <w:bookmarkEnd w:id="5"/>
    </w:p>
    <w:p w:rsidR="00FC6B30" w:rsidRPr="00FC6B30" w:rsidRDefault="00FC6B30" w:rsidP="00FC6B30"/>
    <w:p w:rsidR="004772C3" w:rsidRPr="005A1814" w:rsidRDefault="004772C3" w:rsidP="00FC6B30">
      <w:r w:rsidRPr="005A1814">
        <w:t>A aplicação pode ser subdividida em três componentes funcionais: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Web</w:t>
      </w:r>
    </w:p>
    <w:p w:rsidR="004772C3" w:rsidRPr="005A1814" w:rsidRDefault="004772C3" w:rsidP="00FC6B30">
      <w:proofErr w:type="gramStart"/>
      <w:r w:rsidRPr="005A1814">
        <w:t>A aplicação Web será o meio preferencial</w:t>
      </w:r>
      <w:proofErr w:type="gramEnd"/>
      <w:r w:rsidRPr="005A1814">
        <w:t xml:space="preserve"> de interação com a aplicação e conterá todas as funcionalidades que se pretende que a aplicação tenha, desde registo e autenticação de utilizadores a adição de comentários, </w:t>
      </w:r>
      <w:proofErr w:type="spellStart"/>
      <w:r w:rsidRPr="005A1814">
        <w:t>upload</w:t>
      </w:r>
      <w:proofErr w:type="spellEnd"/>
      <w:r w:rsidRPr="005A1814">
        <w:t xml:space="preserve"> de fotografias, reportação de problemas ou classificação de soluções implementadas.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Mobile</w:t>
      </w:r>
    </w:p>
    <w:p w:rsidR="004772C3" w:rsidRPr="005A1814" w:rsidRDefault="004772C3" w:rsidP="00FC6B30">
      <w:r w:rsidRPr="005A1814">
        <w:t xml:space="preserve">A aplicação Mobile pretende tirar partido das características típicas dos </w:t>
      </w:r>
      <w:proofErr w:type="spellStart"/>
      <w:r w:rsidRPr="005A1814">
        <w:t>smartphones</w:t>
      </w:r>
      <w:proofErr w:type="spellEnd"/>
      <w:r w:rsidRPr="005A1814">
        <w:t xml:space="preserve"> </w:t>
      </w:r>
      <w:proofErr w:type="gramStart"/>
      <w:r w:rsidRPr="005A1814">
        <w:t>atuais</w:t>
      </w:r>
      <w:proofErr w:type="gramEnd"/>
      <w:r w:rsidRPr="005A1814">
        <w:t xml:space="preserve">, quer seja a sua portabilidade e “omnipresença”, quer sejam as suas características físicas como a câmara e </w:t>
      </w:r>
      <w:proofErr w:type="spellStart"/>
      <w:r w:rsidRPr="005A1814">
        <w:t>gps</w:t>
      </w:r>
      <w:proofErr w:type="spellEnd"/>
      <w:r w:rsidRPr="005A1814">
        <w:t>.</w:t>
      </w:r>
    </w:p>
    <w:p w:rsidR="004772C3" w:rsidRPr="005A1814" w:rsidRDefault="004772C3" w:rsidP="00FC6B30">
      <w:r w:rsidRPr="005A1814">
        <w:t>De um ponto de vista geral, a aplicação mobile será o mais próximo da aplicação Web possível, adaptado às dimensões de um telemóvel e permitindo que as fotografias representativas das ocorrências sejam tiradas de forma imediata a partir da câmara do telemóvel e que a localização da ocorrência possa ser obtida a partir do telemóvel.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Base de dados</w:t>
      </w:r>
    </w:p>
    <w:p w:rsidR="004772C3" w:rsidRPr="005A1814" w:rsidRDefault="004772C3" w:rsidP="00FC6B30">
      <w:r w:rsidRPr="005A1814">
        <w:t>De modo a garantir a persistência dos dados e ainda o acesso global à aplicação, tudo isto num ambiente em que o sincronismo assume um papel essencial, será necessária a criação de uma base de dados robusta.</w:t>
      </w:r>
    </w:p>
    <w:p w:rsidR="004772C3" w:rsidRPr="005A1814" w:rsidRDefault="004772C3" w:rsidP="00FC6B30">
      <w:r w:rsidRPr="005A1814">
        <w:t xml:space="preserve">Esta base de dados deverá ser </w:t>
      </w:r>
      <w:r w:rsidR="00FC6B30" w:rsidRPr="005A1814">
        <w:t>arquitetada</w:t>
      </w:r>
      <w:r w:rsidRPr="005A1814">
        <w:t xml:space="preserve"> </w:t>
      </w:r>
      <w:proofErr w:type="gramStart"/>
      <w:r w:rsidRPr="005A1814">
        <w:t>de forma a que</w:t>
      </w:r>
      <w:proofErr w:type="gramEnd"/>
      <w:r w:rsidRPr="005A1814">
        <w:t xml:space="preserve"> a sua resposta seja o mais célere possível, por isso a eficiência e escalabilidade da base de dados serão pontos fulcrais a ter em atenção no desenrolar deste projeto. </w:t>
      </w:r>
    </w:p>
    <w:p w:rsidR="004772C3" w:rsidRPr="00CA5D43" w:rsidRDefault="004772C3" w:rsidP="00FC6B30">
      <w:r w:rsidRPr="005A1814">
        <w:t>A base de dados deverá ter a capacidade de armazenar utilizadores, problemas reportados, comentários, pontos de interesse, marcadores do mapa, fotografias, perdidos e achados, entre outros pontos que se achem relevantes.</w:t>
      </w:r>
    </w:p>
    <w:p w:rsidR="00490F40" w:rsidRDefault="00490F40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772C3" w:rsidRDefault="004772C3" w:rsidP="004772C3">
      <w:pPr>
        <w:pStyle w:val="Ttulo3"/>
      </w:pPr>
      <w:bookmarkStart w:id="6" w:name="_Toc353840918"/>
      <w:r>
        <w:lastRenderedPageBreak/>
        <w:t xml:space="preserve">1.2.3 Análise da Concorrência e </w:t>
      </w:r>
      <w:proofErr w:type="spellStart"/>
      <w:r>
        <w:t>receptitividade</w:t>
      </w:r>
      <w:proofErr w:type="spellEnd"/>
      <w:r>
        <w:t xml:space="preserve"> do mercado</w:t>
      </w:r>
      <w:bookmarkEnd w:id="6"/>
    </w:p>
    <w:p w:rsidR="00BE5BE4" w:rsidRPr="00BE5BE4" w:rsidRDefault="00BE5BE4" w:rsidP="00BE5BE4"/>
    <w:p w:rsidR="004772C3" w:rsidRPr="005A1814" w:rsidRDefault="004772C3" w:rsidP="00BE5BE4">
      <w:r w:rsidRPr="005A1814">
        <w:t xml:space="preserve">Existe uma aplicação chamada </w:t>
      </w:r>
      <w:proofErr w:type="spellStart"/>
      <w:r w:rsidRPr="005A1814">
        <w:t>FixMyStreet</w:t>
      </w:r>
      <w:proofErr w:type="spellEnd"/>
      <w:r w:rsidRPr="005A1814">
        <w:t xml:space="preserve"> (http://www.fixmystreet.com) que tem uma função semelhante à do nosso programa, mas operando apenas no Reino Unido. Funciona usando as ferramentas da </w:t>
      </w:r>
      <w:proofErr w:type="spellStart"/>
      <w:r w:rsidRPr="005A1814">
        <w:t>mySociety</w:t>
      </w:r>
      <w:proofErr w:type="spellEnd"/>
      <w:r w:rsidRPr="005A1814">
        <w:t xml:space="preserve"> (http://www.mysociety.org) que fornece </w:t>
      </w:r>
      <w:proofErr w:type="spellStart"/>
      <w:r w:rsidRPr="005A1814">
        <w:t>feeds</w:t>
      </w:r>
      <w:proofErr w:type="spellEnd"/>
      <w:r w:rsidRPr="005A1814">
        <w:t xml:space="preserve"> de informação, mapas e vários outros suportes.</w:t>
      </w:r>
    </w:p>
    <w:p w:rsidR="004772C3" w:rsidRPr="005A1814" w:rsidRDefault="004772C3" w:rsidP="00BE5BE4">
      <w:r w:rsidRPr="005A1814">
        <w:t xml:space="preserve">Para além deste, várias outras aplicações baseadas no mesmo foram surgindo noutros países, tal como Canadá, Alemanha ou Coreia. Em Portugal a aplicação "A Minha Rua" do portal do cidadão fornece o mesmo serviço, mas devido a uma interface complicada e pouco prática não tem muita adesão. Um novo projeto do </w:t>
      </w:r>
      <w:proofErr w:type="spellStart"/>
      <w:r w:rsidRPr="005A1814">
        <w:t>eCivitas</w:t>
      </w:r>
      <w:proofErr w:type="spellEnd"/>
      <w:r w:rsidRPr="005A1814">
        <w:t xml:space="preserve"> também chamada de "A Minha Rua" parece oferecer uma alternativa para freguesias inscritas no projeto, no entanto, não parece estar ainda a funcionar.</w:t>
      </w:r>
    </w:p>
    <w:p w:rsidR="004772C3" w:rsidRPr="005A1814" w:rsidRDefault="004772C3" w:rsidP="00BE5BE4">
      <w:r w:rsidRPr="005A1814">
        <w:t xml:space="preserve">É a nossa intenção criar um projeto fundamentalmente diferente destes, criando uma aplicação que cative as pessoas e as incentive a usar o sistema. Pretendemos criar uma rede social onde os utilizadores podem interagir entre si, e fornecer uma interface simples e prática de usar, criando assim laços entre vizinhos e motivando-os a cuidar melhor do seu bairro. Funcionários públicos poderão ter acesso a problemas existentes nos locais pelos quais são responsáveis, melhorando assim não só a comunicação com os cidadãos, como também o tempo de resposta a problemas. </w:t>
      </w:r>
    </w:p>
    <w:p w:rsidR="004772C3" w:rsidRPr="005A1814" w:rsidRDefault="004772C3" w:rsidP="00BE5BE4">
      <w:r w:rsidRPr="005A1814">
        <w:t xml:space="preserve">Finalmente </w:t>
      </w:r>
      <w:proofErr w:type="gramStart"/>
      <w:r w:rsidRPr="005A1814">
        <w:t>temos</w:t>
      </w:r>
      <w:proofErr w:type="gramEnd"/>
      <w:r w:rsidRPr="005A1814">
        <w:t xml:space="preserve"> também como ambição criar uma aplicação que no futuro possa alargar-se a uma escala global e não limitar-se apenas a um país.</w:t>
      </w:r>
    </w:p>
    <w:p w:rsidR="004772C3" w:rsidRDefault="004772C3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772C3" w:rsidRDefault="004772C3" w:rsidP="00BE5BE4">
      <w:pPr>
        <w:pStyle w:val="Ttulo2"/>
        <w:ind w:firstLine="0"/>
      </w:pPr>
      <w:bookmarkStart w:id="7" w:name="_Toc353840919"/>
      <w:r>
        <w:t xml:space="preserve">1.3 </w:t>
      </w:r>
      <w:r w:rsidRPr="004772C3">
        <w:t>Motivação</w:t>
      </w:r>
      <w:bookmarkEnd w:id="7"/>
    </w:p>
    <w:p w:rsidR="00BE5BE4" w:rsidRPr="00BE5BE4" w:rsidRDefault="00BE5BE4" w:rsidP="00BE5BE4"/>
    <w:p w:rsidR="004772C3" w:rsidRPr="005A1814" w:rsidRDefault="004772C3" w:rsidP="00BE5BE4">
      <w:r w:rsidRPr="005A1814">
        <w:t>O principal motivo para a escolha deste projeto foi a sua utilidade pública, pois serve as comunidades locais,</w:t>
      </w:r>
      <w:r>
        <w:t xml:space="preserve"> </w:t>
      </w:r>
      <w:r w:rsidRPr="005A1814">
        <w:t>ajudando a resolver problemas específicos de infraestruturas ou a melhorar as condições de vida através de ideias</w:t>
      </w:r>
      <w:r>
        <w:t xml:space="preserve"> </w:t>
      </w:r>
      <w:r w:rsidRPr="005A1814">
        <w:t>e propostas que podem ser votadas e discutidas por todos, mas também porque este tipo de interação fomenta as relações</w:t>
      </w:r>
      <w:r>
        <w:t xml:space="preserve"> </w:t>
      </w:r>
      <w:r w:rsidRPr="005A1814">
        <w:t>interpessoais melhorando, num âmbito mais abrangente, a qualidade de vida de todos.</w:t>
      </w:r>
    </w:p>
    <w:p w:rsidR="004772C3" w:rsidRPr="005A1814" w:rsidRDefault="004772C3" w:rsidP="00BE5BE4">
      <w:r w:rsidRPr="005A1814">
        <w:t>Todos estes aspetos, interpolados para uma visão mais alargada, farão com que seja mais fácil e mais agradável,</w:t>
      </w:r>
      <w:r>
        <w:t xml:space="preserve"> </w:t>
      </w:r>
      <w:r w:rsidRPr="005A1814">
        <w:t>viver ou visitar aldeias, vilas e cidades onde o número de problemas foi reduzido e onde a identidade das pessoas</w:t>
      </w:r>
      <w:r>
        <w:t xml:space="preserve"> </w:t>
      </w:r>
      <w:r w:rsidRPr="005A1814">
        <w:t>que nelas vivem está mais presente no ambiente que as rodeia.</w:t>
      </w:r>
    </w:p>
    <w:p w:rsidR="004772C3" w:rsidRDefault="004772C3" w:rsidP="004772C3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4772C3" w:rsidP="00BE5BE4">
      <w:pPr>
        <w:pStyle w:val="Ttulo2"/>
        <w:ind w:firstLine="0"/>
      </w:pPr>
      <w:bookmarkStart w:id="8" w:name="_Toc353840920"/>
      <w:r>
        <w:lastRenderedPageBreak/>
        <w:t xml:space="preserve">1.4 </w:t>
      </w:r>
      <w:r w:rsidR="00703770" w:rsidRPr="00703770">
        <w:t>Objetivos</w:t>
      </w:r>
      <w:bookmarkEnd w:id="8"/>
    </w:p>
    <w:p w:rsidR="00BE5BE4" w:rsidRPr="00BE5BE4" w:rsidRDefault="00BE5BE4" w:rsidP="00BE5BE4"/>
    <w:p w:rsidR="00703770" w:rsidRPr="001501D0" w:rsidRDefault="004772C3" w:rsidP="00BE5BE4">
      <w:pPr>
        <w:rPr>
          <w:rFonts w:ascii="Times" w:hAnsi="Times" w:cs="Times"/>
        </w:rPr>
      </w:pPr>
      <w:r>
        <w:t>Para além dos objetivos inerentes à motivação da realização deste projeto descrita anteriormente, pretende-se nesta segunda etapa do trabalho:</w:t>
      </w:r>
    </w:p>
    <w:p w:rsidR="00703770" w:rsidRPr="00BE5BE4" w:rsidRDefault="00703770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Enunciar os requisitos gerais do projeto;</w:t>
      </w:r>
    </w:p>
    <w:p w:rsidR="00703770" w:rsidRPr="00BE5BE4" w:rsidRDefault="00703770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Descrever e detalhar os requisitos específicos com recurso a diagramas UML;</w:t>
      </w:r>
    </w:p>
    <w:p w:rsidR="00703770" w:rsidRPr="00BE5BE4" w:rsidRDefault="00703770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Definir as linhas gerais para a implementação do projeto.</w:t>
      </w:r>
    </w:p>
    <w:p w:rsidR="00703770" w:rsidRDefault="004772C3" w:rsidP="00BE5BE4">
      <w:pPr>
        <w:pStyle w:val="Ttulo1"/>
        <w:ind w:firstLine="0"/>
      </w:pPr>
      <w:bookmarkStart w:id="9" w:name="_Toc353840921"/>
      <w:r>
        <w:t xml:space="preserve">2 </w:t>
      </w:r>
      <w:r w:rsidR="0059582C">
        <w:t>Análise de Requisitos</w:t>
      </w:r>
      <w:bookmarkEnd w:id="9"/>
    </w:p>
    <w:p w:rsidR="00BE5BE4" w:rsidRPr="00BE5BE4" w:rsidRDefault="00BE5BE4" w:rsidP="00BE5BE4"/>
    <w:p w:rsidR="0059582C" w:rsidRDefault="0059582C" w:rsidP="00BE5BE4">
      <w:r>
        <w:t>Depois de concluído o estudo do problema e de o compreendermos, sabendo o que é</w:t>
      </w:r>
      <w:r w:rsidR="00BE5BE4">
        <w:t xml:space="preserve"> </w:t>
      </w:r>
      <w:r>
        <w:t>esperado que façamos, elaboramos uma lista de requisitos que apresentamos de seguida.</w:t>
      </w:r>
    </w:p>
    <w:p w:rsidR="0059582C" w:rsidRDefault="0059582C" w:rsidP="00BE5BE4">
      <w:r>
        <w:t>Os requisitos de um sistema devem ser as descrições dos serviços que esse sistema</w:t>
      </w:r>
      <w:r w:rsidR="00BE5BE4">
        <w:t xml:space="preserve"> </w:t>
      </w:r>
      <w:r>
        <w:t>oferece e as suas restrições operacionais. As descrições devem ser precisas pois requisitos</w:t>
      </w:r>
      <w:r w:rsidR="00BE5BE4">
        <w:t xml:space="preserve"> </w:t>
      </w:r>
      <w:r>
        <w:t>ambíguos podem ser interpretados de forma diferente por pessoas diferentes.</w:t>
      </w:r>
    </w:p>
    <w:p w:rsidR="00BE5BE4" w:rsidRDefault="00BE5BE4" w:rsidP="00BE5BE4">
      <w:pPr>
        <w:pStyle w:val="Ttulo2"/>
        <w:ind w:firstLin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D5EF6" w:rsidRDefault="000D5EF6" w:rsidP="00BE5BE4">
      <w:pPr>
        <w:pStyle w:val="Ttulo2"/>
        <w:ind w:firstLine="0"/>
      </w:pPr>
      <w:bookmarkStart w:id="10" w:name="_Toc353840922"/>
      <w:r>
        <w:t>2.1 Requisitos funcionais</w:t>
      </w:r>
      <w:bookmarkEnd w:id="10"/>
    </w:p>
    <w:p w:rsidR="0059582C" w:rsidRDefault="0059582C" w:rsidP="00BE5BE4">
      <w:r>
        <w:t>Os requisitos funcionais descrevem serviços que o sistema deve ter, reações do</w:t>
      </w:r>
      <w:r w:rsidR="00BE5BE4">
        <w:t xml:space="preserve"> </w:t>
      </w:r>
      <w:r>
        <w:t xml:space="preserve">sistema a </w:t>
      </w:r>
      <w:proofErr w:type="gramStart"/>
      <w:r>
        <w:rPr>
          <w:rFonts w:ascii="Arial-ItalicMT" w:hAnsi="Arial-ItalicMT" w:cs="Arial-ItalicMT"/>
          <w:i/>
          <w:iCs/>
        </w:rPr>
        <w:t>inputs</w:t>
      </w:r>
      <w:proofErr w:type="gramEnd"/>
      <w:r>
        <w:rPr>
          <w:rFonts w:ascii="Arial-ItalicMT" w:hAnsi="Arial-ItalicMT" w:cs="Arial-ItalicMT"/>
          <w:i/>
          <w:iCs/>
        </w:rPr>
        <w:t xml:space="preserve"> </w:t>
      </w:r>
      <w:r>
        <w:t>particulares e comportamentos específicos do mesmo. Em alguns casos</w:t>
      </w:r>
      <w:r w:rsidR="00BE5BE4">
        <w:t xml:space="preserve"> </w:t>
      </w:r>
      <w:r>
        <w:t>podem especificar o que o sistema não deve fazer.</w:t>
      </w:r>
    </w:p>
    <w:p w:rsidR="0059582C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a criação de ocorrências validando a sua informação,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Ser capaz de lidar com logins diferenciados apresentando diferentes funcionalidades a diferentes tipos de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Deverá ser capaz de notificar em tempo real ocorrências na região do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ocorrências tanto por utilizador como por região,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interação entre utilizadores do sistema,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carregamento de fotografias para um melhor retrato da ocorrência,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o anúncio de obras planeadas e impacto esperado sobre o trânsito,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estatísticas relativas às ocorrências (tempo médio de resolução, número de pedidos por região…)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Classificar ocorrências.</w:t>
      </w:r>
    </w:p>
    <w:p w:rsidR="000D5EF6" w:rsidRDefault="000D5EF6" w:rsidP="00BE5BE4">
      <w:pPr>
        <w:rPr>
          <w:rFonts w:ascii="Times" w:hAnsi="Times" w:cs="Times"/>
        </w:rPr>
      </w:pPr>
      <w:r>
        <w:rPr>
          <w:rFonts w:ascii="Times" w:hAnsi="Times" w:cs="Times"/>
        </w:rPr>
        <w:t>Em termos gerais, a aplicação deverá ter botões ou menus que permitam a pesquisa ou criação de ocorrências, mas ao mesmo tempo permita ver</w:t>
      </w:r>
      <w:r w:rsidR="00604376">
        <w:rPr>
          <w:rFonts w:ascii="Times" w:hAnsi="Times" w:cs="Times"/>
        </w:rPr>
        <w:t xml:space="preserve"> e interagir com</w:t>
      </w:r>
      <w:r>
        <w:rPr>
          <w:rFonts w:ascii="Times" w:hAnsi="Times" w:cs="Times"/>
        </w:rPr>
        <w:t xml:space="preserve"> o que os “vizinhos” reportam ao estilo do “</w:t>
      </w:r>
      <w:proofErr w:type="spellStart"/>
      <w:r>
        <w:rPr>
          <w:rFonts w:ascii="Times" w:hAnsi="Times" w:cs="Times"/>
        </w:rPr>
        <w:t>Facebook</w:t>
      </w:r>
      <w:proofErr w:type="spellEnd"/>
      <w:r>
        <w:rPr>
          <w:rFonts w:ascii="Times" w:hAnsi="Times" w:cs="Times"/>
        </w:rPr>
        <w:t>”.</w:t>
      </w: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4772C3" w:rsidP="00BE5BE4">
      <w:pPr>
        <w:pStyle w:val="Ttulo2"/>
        <w:ind w:firstLine="0"/>
      </w:pPr>
      <w:bookmarkStart w:id="11" w:name="_Toc353840923"/>
      <w:r>
        <w:lastRenderedPageBreak/>
        <w:t>2</w:t>
      </w:r>
      <w:r w:rsidR="00703770" w:rsidRPr="00703770">
        <w:t>.</w:t>
      </w:r>
      <w:r w:rsidR="000D5EF6">
        <w:t>2</w:t>
      </w:r>
      <w:r w:rsidR="00703770" w:rsidRPr="00703770">
        <w:t xml:space="preserve"> Requisitos de interface</w:t>
      </w:r>
      <w:bookmarkEnd w:id="11"/>
    </w:p>
    <w:p w:rsidR="00BE5BE4" w:rsidRPr="00BE5BE4" w:rsidRDefault="00BE5BE4" w:rsidP="00BE5BE4"/>
    <w:p w:rsidR="00703770" w:rsidRPr="001501D0" w:rsidRDefault="00703770" w:rsidP="00BE5BE4">
      <w:r w:rsidRPr="001501D0">
        <w:t xml:space="preserve">Dada a natureza do projeto e a necessidade de interação com utilizadores de uma forma abrangente e global foram definidos os seguintes </w:t>
      </w:r>
      <w:r w:rsidR="004772C3" w:rsidRPr="001501D0">
        <w:t>requisitos</w:t>
      </w:r>
      <w:r w:rsidRPr="001501D0">
        <w:t xml:space="preserve"> para a interface com o utilizador:</w:t>
      </w:r>
    </w:p>
    <w:p w:rsidR="00703770" w:rsidRPr="001501D0" w:rsidRDefault="00703770" w:rsidP="00BE5BE4">
      <w:pPr>
        <w:pStyle w:val="PargrafodaLista"/>
        <w:numPr>
          <w:ilvl w:val="0"/>
          <w:numId w:val="12"/>
        </w:numPr>
      </w:pPr>
      <w:r w:rsidRPr="001501D0">
        <w:t>O sistema deve ter como base uma interface Web de modo a potenciar a sua utilização em qualquer lugar do mundo;</w:t>
      </w:r>
    </w:p>
    <w:p w:rsidR="00703770" w:rsidRDefault="00B80AF6" w:rsidP="00BE5BE4">
      <w:pPr>
        <w:pStyle w:val="PargrafodaLista"/>
        <w:numPr>
          <w:ilvl w:val="0"/>
          <w:numId w:val="12"/>
        </w:numPr>
      </w:pPr>
      <w:r>
        <w:t>Ter também uma componente</w:t>
      </w:r>
      <w:r w:rsidR="00703770" w:rsidRPr="001501D0">
        <w:t xml:space="preserve"> Mobile, com </w:t>
      </w:r>
      <w:r w:rsidR="004772C3" w:rsidRPr="001501D0">
        <w:t>subconjunto</w:t>
      </w:r>
      <w:r w:rsidR="00703770" w:rsidRPr="001501D0">
        <w:t xml:space="preserve"> das funcionalidades da interface Web, que permita, em qualquer lugar, pesquisar ou adicionar informação ao sistema</w:t>
      </w:r>
      <w:r>
        <w:t xml:space="preserve"> tirando partido das capacidades dos telemóveis.</w:t>
      </w:r>
    </w:p>
    <w:p w:rsidR="0059582C" w:rsidRDefault="0059582C" w:rsidP="00BE5BE4">
      <w:r>
        <w:t>Por outro lado, o sistema deverá ser facilmente transponível entre linguagens consoante as preferências do utilizador, devendo toda a informação ser dinamicamente preenchida.</w:t>
      </w:r>
    </w:p>
    <w:p w:rsidR="0059582C" w:rsidRPr="001501D0" w:rsidRDefault="0059582C" w:rsidP="005958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firstLine="0"/>
        <w:rPr>
          <w:rFonts w:ascii="Times" w:hAnsi="Times" w:cs="Times"/>
        </w:rPr>
      </w:pPr>
    </w:p>
    <w:p w:rsidR="000D5EF6" w:rsidRDefault="000D5EF6" w:rsidP="00772D9E">
      <w:pPr>
        <w:pStyle w:val="Ttulo2"/>
        <w:ind w:firstLine="0"/>
      </w:pPr>
      <w:bookmarkStart w:id="12" w:name="_Toc353840924"/>
      <w:r>
        <w:t>2.3 Requisitos da Base de Dados</w:t>
      </w:r>
      <w:bookmarkEnd w:id="12"/>
    </w:p>
    <w:p w:rsidR="00BE5BE4" w:rsidRPr="00BE5BE4" w:rsidRDefault="00BE5BE4" w:rsidP="00BE5BE4"/>
    <w:p w:rsidR="000D5EF6" w:rsidRDefault="000D5EF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A base de dados deverá ser capaz de suportar </w:t>
      </w:r>
      <w:r w:rsidR="00604376">
        <w:rPr>
          <w:rFonts w:ascii="Times" w:hAnsi="Times" w:cs="Times"/>
        </w:rPr>
        <w:t>toda a lógica por trás do sistema: ocorrências, fotos, comentários, classificações, utilizadores, assim como outras entidades que se queiram adicionar ao sistema no futuro.</w:t>
      </w:r>
    </w:p>
    <w:p w:rsidR="00604376" w:rsidRPr="001501D0" w:rsidRDefault="0060437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B80AF6" w:rsidP="00772D9E">
      <w:pPr>
        <w:pStyle w:val="Ttulo2"/>
        <w:ind w:firstLine="0"/>
      </w:pPr>
      <w:bookmarkStart w:id="13" w:name="_Toc353840925"/>
      <w:r>
        <w:t>2</w:t>
      </w:r>
      <w:r w:rsidR="000D5EF6">
        <w:t>.4</w:t>
      </w:r>
      <w:r w:rsidR="00703770" w:rsidRPr="00703770">
        <w:t xml:space="preserve"> Requisitos tecnológicos</w:t>
      </w:r>
      <w:bookmarkEnd w:id="13"/>
    </w:p>
    <w:p w:rsidR="00BE5BE4" w:rsidRPr="00BE5BE4" w:rsidRDefault="00BE5BE4" w:rsidP="00BE5BE4"/>
    <w:p w:rsidR="00B80AF6" w:rsidRDefault="00B80AF6" w:rsidP="00BE5BE4">
      <w:r>
        <w:t>No âmbito da unidade curricular foram definidos os seguintes requisitos tecnológicos sobre os quais deverá circundar a aplicação Web: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A linguagem de programação utilizada para desenvolver o Website deverá ser suportada pela </w:t>
      </w:r>
      <w:proofErr w:type="gramStart"/>
      <w:r>
        <w:t>Framework .net</w:t>
      </w:r>
      <w:proofErr w:type="gramEnd"/>
      <w:r>
        <w:t xml:space="preserve"> da Microsoft. Pretende-se tirar partido do vasto leque de funcionalidades disponibilizada nesta biblioteca para que o desenvolvimento seja o mais célere possível. A linguagem que irá ser utilizada em detrimento do Visual Basic será o C# essencialmente devido à maior divulgação que tem tipo pela Web.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O motor da base de dados que suportará o sistema deverá ser Microsoft SQL </w:t>
      </w:r>
      <w:proofErr w:type="gramStart"/>
      <w:r>
        <w:t>Server</w:t>
      </w:r>
      <w:proofErr w:type="gramEnd"/>
      <w:r>
        <w:t xml:space="preserve">. O Microsoft SQL </w:t>
      </w:r>
      <w:proofErr w:type="gramStart"/>
      <w:r>
        <w:t>Server</w:t>
      </w:r>
      <w:proofErr w:type="gramEnd"/>
      <w:r>
        <w:t xml:space="preserve"> é um SGDB dos mais poderosos que existem no mercado e tem ainda a vantagem de ter uma versão Express de livre uso.</w:t>
      </w:r>
    </w:p>
    <w:p w:rsidR="00B80AF6" w:rsidRDefault="00B80AF6" w:rsidP="004218A1">
      <w:r>
        <w:t xml:space="preserve">À parte estes requisitos tecnológicos obrigatórios recolheram-se outros que poderão ser considerados uma </w:t>
      </w:r>
      <w:proofErr w:type="gramStart"/>
      <w:r>
        <w:t>mais valia</w:t>
      </w:r>
      <w:proofErr w:type="gramEnd"/>
      <w:r>
        <w:t xml:space="preserve"> no desenvolvimento desta aplicação:</w:t>
      </w:r>
    </w:p>
    <w:p w:rsidR="00B80AF6" w:rsidRDefault="00AE1745" w:rsidP="004218A1">
      <w:pPr>
        <w:pStyle w:val="PargrafodaLista"/>
        <w:numPr>
          <w:ilvl w:val="0"/>
          <w:numId w:val="14"/>
        </w:numPr>
      </w:pPr>
      <w:r>
        <w:lastRenderedPageBreak/>
        <w:t xml:space="preserve">O </w:t>
      </w:r>
      <w:proofErr w:type="spellStart"/>
      <w:r>
        <w:t>myStreet</w:t>
      </w:r>
      <w:proofErr w:type="spellEnd"/>
      <w:r>
        <w:t xml:space="preserve"> possui uma componente geográfica muito forte e como tal será necessária uma forma de integrar mapas. Algumas das tecnologias exploradas foram: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proofErr w:type="gramStart"/>
      <w:r w:rsidRPr="00AE1745">
        <w:t>Open</w:t>
      </w:r>
      <w:proofErr w:type="gramEnd"/>
      <w:r w:rsidRPr="00AE1745">
        <w:t xml:space="preserve"> </w:t>
      </w:r>
      <w:proofErr w:type="spellStart"/>
      <w:r w:rsidRPr="00AE1745">
        <w:t>Layers</w:t>
      </w:r>
      <w:proofErr w:type="spellEnd"/>
      <w:r w:rsidRPr="00AE1745">
        <w:t xml:space="preserve"> – projeto open </w:t>
      </w:r>
      <w:proofErr w:type="spellStart"/>
      <w:r w:rsidRPr="00AE1745">
        <w:t>source</w:t>
      </w:r>
      <w:proofErr w:type="spellEnd"/>
      <w:r w:rsidRPr="00AE1745">
        <w:t xml:space="preserve"> com grande divulgação que </w:t>
      </w:r>
      <w:r>
        <w:t>utiliza</w:t>
      </w:r>
      <w:r w:rsidRPr="00AE1745">
        <w:t xml:space="preserve"> tiles para construç</w:t>
      </w:r>
      <w:r>
        <w:t>ão dos mapas tornando-o ideal para integração Web,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r w:rsidRPr="00AE1745">
        <w:t xml:space="preserve">Google </w:t>
      </w:r>
      <w:proofErr w:type="spellStart"/>
      <w:r w:rsidRPr="00AE1745">
        <w:t>Maps</w:t>
      </w:r>
      <w:proofErr w:type="spellEnd"/>
      <w:r w:rsidRPr="00AE1745">
        <w:t xml:space="preserve"> – talvez o serviço e tecnologia</w:t>
      </w:r>
      <w:r>
        <w:t xml:space="preserve"> mais utilizada em serviços baseados em mapas. Tem como principal limitação não ser de livre uso, ou melhor não ser de livre uso à escala que se pretende que o projeto venha a ter.</w:t>
      </w:r>
    </w:p>
    <w:p w:rsidR="00AE1745" w:rsidRPr="00AE1745" w:rsidRDefault="00AE1745" w:rsidP="004218A1">
      <w:pPr>
        <w:pStyle w:val="PargrafodaLista"/>
        <w:numPr>
          <w:ilvl w:val="1"/>
          <w:numId w:val="14"/>
        </w:numPr>
      </w:pPr>
      <w:proofErr w:type="spellStart"/>
      <w:proofErr w:type="gramStart"/>
      <w:r w:rsidRPr="00AE1745">
        <w:t>mapsForge</w:t>
      </w:r>
      <w:proofErr w:type="spellEnd"/>
      <w:proofErr w:type="gramEnd"/>
      <w:r w:rsidRPr="00AE1745">
        <w:t xml:space="preserve"> – similar ao Open </w:t>
      </w:r>
      <w:proofErr w:type="spellStart"/>
      <w:r w:rsidRPr="00AE1745">
        <w:t>Layers</w:t>
      </w:r>
      <w:proofErr w:type="spellEnd"/>
      <w:r w:rsidRPr="00AE1745">
        <w:t xml:space="preserve"> mas já com uma API e </w:t>
      </w:r>
      <w:r>
        <w:t>temas mais interessantes.</w:t>
      </w:r>
    </w:p>
    <w:p w:rsidR="00AE1745" w:rsidRPr="00AE1745" w:rsidRDefault="00580B41" w:rsidP="004218A1">
      <w:pPr>
        <w:pStyle w:val="PargrafodaLista"/>
        <w:numPr>
          <w:ilvl w:val="0"/>
          <w:numId w:val="14"/>
        </w:numPr>
      </w:pPr>
      <w:r>
        <w:t xml:space="preserve">Ao nível do desenvolvimento da aplicação móvel ainda não se exploraram ao detalhe </w:t>
      </w:r>
      <w:proofErr w:type="gramStart"/>
      <w:r>
        <w:t>as  tecnologias</w:t>
      </w:r>
      <w:proofErr w:type="gramEnd"/>
      <w:r>
        <w:t>, mas à primeira vista acharam-se as seguintes ferramentas bastante interessantes:</w:t>
      </w:r>
    </w:p>
    <w:p w:rsidR="00AE1745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Phonegap</w:t>
      </w:r>
      <w:proofErr w:type="spellEnd"/>
      <w:r>
        <w:t xml:space="preserve"> – segundo anunciado no seu Website, o </w:t>
      </w:r>
      <w:proofErr w:type="spellStart"/>
      <w:r>
        <w:t>Phonegap</w:t>
      </w:r>
      <w:proofErr w:type="spellEnd"/>
      <w:r>
        <w:t xml:space="preserve"> permite gerar aplicações nativas para </w:t>
      </w:r>
      <w:proofErr w:type="spellStart"/>
      <w:r>
        <w:t>Android</w:t>
      </w:r>
      <w:proofErr w:type="spellEnd"/>
      <w:r>
        <w:t xml:space="preserve">, IOS, Windows </w:t>
      </w:r>
      <w:proofErr w:type="spellStart"/>
      <w:r>
        <w:t>Phone</w:t>
      </w:r>
      <w:proofErr w:type="spellEnd"/>
      <w:r>
        <w:t xml:space="preserve">, entre outras a partir de </w:t>
      </w:r>
      <w:proofErr w:type="gramStart"/>
      <w:r>
        <w:t>uma mesmo código</w:t>
      </w:r>
      <w:proofErr w:type="gramEnd"/>
      <w:r>
        <w:t xml:space="preserve"> fonte constituído a partir de tecnologias comuns à web (HTML, </w:t>
      </w:r>
      <w:proofErr w:type="spellStart"/>
      <w:r>
        <w:t>Javascript</w:t>
      </w:r>
      <w:proofErr w:type="spellEnd"/>
      <w:r>
        <w:t xml:space="preserve"> e CSS)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BootStrap</w:t>
      </w:r>
      <w:proofErr w:type="spellEnd"/>
      <w:r>
        <w:t xml:space="preserve"> – permite utilizar componentes prefabricados que se adaptam a diferentes resoluções, ajustando-se ao ser visualizado num telemóvel, mas ainda assim mantendo funcionalidade com um </w:t>
      </w:r>
      <w:proofErr w:type="spellStart"/>
      <w:r>
        <w:t>aspecto</w:t>
      </w:r>
      <w:proofErr w:type="spellEnd"/>
      <w:r>
        <w:t xml:space="preserve"> agradável.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r>
        <w:t xml:space="preserve">Outra solução, talvez a mais custosa e por isso mais desagradável, seria fazer a aplicação de raiz utilizando </w:t>
      </w:r>
      <w:proofErr w:type="spellStart"/>
      <w:r>
        <w:t>Objective</w:t>
      </w:r>
      <w:proofErr w:type="spellEnd"/>
      <w:r>
        <w:t>-C por exemplo.</w:t>
      </w:r>
    </w:p>
    <w:p w:rsidR="00703770" w:rsidRPr="0091288B" w:rsidRDefault="00604376" w:rsidP="004218A1">
      <w:pPr>
        <w:pStyle w:val="Ttulo1"/>
        <w:ind w:firstLine="0"/>
      </w:pPr>
      <w:bookmarkStart w:id="14" w:name="_Toc353840926"/>
      <w:r w:rsidRPr="0091288B">
        <w:t>3</w:t>
      </w:r>
      <w:r w:rsidR="00703770" w:rsidRPr="0091288B">
        <w:t xml:space="preserve"> Especificação UML</w:t>
      </w:r>
      <w:bookmarkEnd w:id="14"/>
    </w:p>
    <w:p w:rsidR="00705FAE" w:rsidRDefault="00705FAE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703770" w:rsidP="004218A1">
      <w:r w:rsidRPr="00703770">
        <w:t xml:space="preserve">Para a especificação detalhada dos </w:t>
      </w:r>
      <w:r w:rsidR="00705FAE" w:rsidRPr="00703770">
        <w:t>requisitos</w:t>
      </w:r>
      <w:r w:rsidRPr="00703770">
        <w:t xml:space="preserve"> </w:t>
      </w:r>
      <w:r w:rsidR="00705FAE">
        <w:t>utilizaram-se</w:t>
      </w:r>
      <w:r w:rsidRPr="00703770">
        <w:t xml:space="preserve"> diagramas UML que permitem uma visualização geral do sistema</w:t>
      </w:r>
      <w:r w:rsidR="00705FAE">
        <w:t>.</w:t>
      </w:r>
    </w:p>
    <w:p w:rsidR="00705FAE" w:rsidRDefault="00705FAE" w:rsidP="004218A1">
      <w:r>
        <w:t>Nesse sentido, utilizou-se um diagrama de domínio para descrever de um ponto de vista estrutural a arquitetura do sistema.</w:t>
      </w:r>
    </w:p>
    <w:p w:rsidR="00705FAE" w:rsidRDefault="00705FAE" w:rsidP="004218A1">
      <w:r>
        <w:t xml:space="preserve">De forma a documentar inequivocamente as funcionalidades do sistema utilizaram-se diagramas de </w:t>
      </w:r>
      <w:proofErr w:type="gramStart"/>
      <w:r>
        <w:t>use</w:t>
      </w:r>
      <w:proofErr w:type="gramEnd"/>
      <w:r>
        <w:t xml:space="preserve"> </w:t>
      </w:r>
      <w:proofErr w:type="gramStart"/>
      <w:r>
        <w:t>case</w:t>
      </w:r>
      <w:proofErr w:type="gramEnd"/>
      <w:r>
        <w:t xml:space="preserve"> e ainda diagramas de atividades. Com estes diagramas pretende-se detalhar o comportamento do sistema.</w:t>
      </w:r>
    </w:p>
    <w:p w:rsidR="004218A1" w:rsidRDefault="004218A1" w:rsidP="004218A1"/>
    <w:p w:rsidR="00F770E1" w:rsidRDefault="00F770E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5FAE" w:rsidRDefault="00705FAE" w:rsidP="004218A1">
      <w:pPr>
        <w:pStyle w:val="Ttulo2"/>
        <w:ind w:firstLine="0"/>
      </w:pPr>
      <w:bookmarkStart w:id="15" w:name="_Toc353840927"/>
      <w:r>
        <w:lastRenderedPageBreak/>
        <w:t>3.1 Modelo de Domínio</w:t>
      </w:r>
      <w:bookmarkEnd w:id="15"/>
    </w:p>
    <w:p w:rsidR="00F770E1" w:rsidRDefault="00F770E1">
      <w:pPr>
        <w:ind w:firstLine="0"/>
        <w:jc w:val="left"/>
      </w:pPr>
    </w:p>
    <w:p w:rsidR="00F770E1" w:rsidRDefault="00F770E1" w:rsidP="00F770E1">
      <w:pPr>
        <w:keepNext/>
        <w:ind w:firstLine="0"/>
        <w:jc w:val="left"/>
      </w:pPr>
      <w:r>
        <w:rPr>
          <w:noProof/>
          <w:lang w:eastAsia="pt-PT"/>
        </w:rPr>
        <w:drawing>
          <wp:inline distT="0" distB="0" distL="0" distR="0">
            <wp:extent cx="5400040" cy="3342640"/>
            <wp:effectExtent l="114300" t="114300" r="143510" b="143510"/>
            <wp:docPr id="1" name="Imagem 0" descr="Modelo 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o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F770E1" w:rsidP="00F770E1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</w:t>
        </w:r>
      </w:fldSimple>
      <w:r>
        <w:t xml:space="preserve"> - Modelo de domínio</w:t>
      </w:r>
    </w:p>
    <w:p w:rsidR="004218A1" w:rsidRDefault="004218A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703770" w:rsidRDefault="004218A1" w:rsidP="004218A1">
      <w:pPr>
        <w:pStyle w:val="Ttulo2"/>
        <w:ind w:firstLine="0"/>
        <w:rPr>
          <w:i/>
          <w:iCs/>
        </w:rPr>
      </w:pPr>
      <w:bookmarkStart w:id="16" w:name="_Toc353840928"/>
      <w:r>
        <w:t>3</w:t>
      </w:r>
      <w:r w:rsidR="00703770" w:rsidRPr="00703770">
        <w:t>.</w:t>
      </w:r>
      <w:r>
        <w:t>2</w:t>
      </w:r>
      <w:r w:rsidR="00703770" w:rsidRPr="00703770">
        <w:t xml:space="preserve"> Diagrama de </w:t>
      </w:r>
      <w:r w:rsidR="00703770" w:rsidRPr="00703770">
        <w:rPr>
          <w:i/>
          <w:iCs/>
        </w:rPr>
        <w:t>Use Case</w:t>
      </w:r>
      <w:bookmarkEnd w:id="16"/>
    </w:p>
    <w:p w:rsidR="004218A1" w:rsidRDefault="004218A1" w:rsidP="004218A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218A1" w:rsidRPr="001501D0" w:rsidRDefault="004218A1" w:rsidP="004218A1">
      <w:r w:rsidRPr="001501D0">
        <w:t xml:space="preserve">No diagrama de </w:t>
      </w:r>
      <w:r w:rsidRPr="001501D0">
        <w:rPr>
          <w:i/>
          <w:iCs/>
        </w:rPr>
        <w:t>Use Case</w:t>
      </w:r>
      <w:r w:rsidRPr="001501D0">
        <w:t xml:space="preserve"> apresentamos as funcionalidades do sistema e a relação de cada uma delas com cada tipo de utilizador. </w:t>
      </w:r>
    </w:p>
    <w:p w:rsidR="00703770" w:rsidRDefault="004218A1" w:rsidP="004218A1">
      <w:pPr>
        <w:pStyle w:val="Ttulo3"/>
      </w:pPr>
      <w:bookmarkStart w:id="17" w:name="_Toc353840929"/>
      <w:r>
        <w:t>3.2.1 Utilizadores</w:t>
      </w:r>
      <w:bookmarkEnd w:id="17"/>
    </w:p>
    <w:p w:rsidR="004218A1" w:rsidRPr="004218A1" w:rsidRDefault="004218A1" w:rsidP="004218A1"/>
    <w:p w:rsidR="00703770" w:rsidRPr="001501D0" w:rsidRDefault="00703770" w:rsidP="004218A1">
      <w:r w:rsidRPr="001501D0">
        <w:t>De uma forma global, temos três tipos de atores:</w:t>
      </w:r>
    </w:p>
    <w:p w:rsidR="00703770" w:rsidRPr="001501D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Morador –</w:t>
      </w:r>
      <w:r w:rsidRPr="001501D0">
        <w:t xml:space="preserve"> que representa o morador de uma determinada rua; 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Funcionário –</w:t>
      </w:r>
      <w:r w:rsidRPr="00703770">
        <w:t xml:space="preserve"> funcionários do município responsável pela manutenção de uma determinada área ou região;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Administrador</w:t>
      </w:r>
      <w:r w:rsidRPr="00703770">
        <w:t xml:space="preserve"> – administrador de sistemas de </w:t>
      </w:r>
      <w:proofErr w:type="gramStart"/>
      <w:r w:rsidRPr="00703770">
        <w:t>software</w:t>
      </w:r>
      <w:proofErr w:type="gramEnd"/>
      <w:r w:rsidRPr="00703770">
        <w:t xml:space="preserve"> responsá</w:t>
      </w:r>
      <w:r w:rsidR="004218A1">
        <w:t xml:space="preserve">vel pela manutenção do sistema </w:t>
      </w:r>
      <w:proofErr w:type="spellStart"/>
      <w:r w:rsidR="004218A1" w:rsidRPr="004218A1">
        <w:rPr>
          <w:i/>
        </w:rPr>
        <w:t>m</w:t>
      </w:r>
      <w:r w:rsidRPr="004218A1">
        <w:rPr>
          <w:i/>
        </w:rPr>
        <w:t>yStreet</w:t>
      </w:r>
      <w:proofErr w:type="spellEnd"/>
      <w:r w:rsidRPr="00703770">
        <w:t>.</w:t>
      </w:r>
    </w:p>
    <w:p w:rsidR="00703770" w:rsidRPr="001501D0" w:rsidRDefault="004218A1" w:rsidP="004218A1">
      <w:r>
        <w:t>Os</w:t>
      </w:r>
      <w:r w:rsidR="00703770" w:rsidRPr="001501D0">
        <w:t xml:space="preserve"> atores </w:t>
      </w:r>
      <w:r w:rsidR="00703770" w:rsidRPr="001501D0">
        <w:rPr>
          <w:b/>
          <w:bCs/>
        </w:rPr>
        <w:t>Morador</w:t>
      </w:r>
      <w:r w:rsidR="00703770" w:rsidRPr="001501D0">
        <w:t xml:space="preserve"> e os </w:t>
      </w:r>
      <w:r w:rsidR="00703770" w:rsidRPr="001501D0">
        <w:rPr>
          <w:b/>
          <w:bCs/>
        </w:rPr>
        <w:t>Funcionário</w:t>
      </w:r>
      <w:r w:rsidR="00703770" w:rsidRPr="001501D0">
        <w:t xml:space="preserve"> partilham muita</w:t>
      </w:r>
      <w:r>
        <w:t>s das</w:t>
      </w:r>
      <w:r w:rsidR="00703770" w:rsidRPr="001501D0">
        <w:t xml:space="preserve"> funcionalidade</w:t>
      </w:r>
      <w:r>
        <w:t>s</w:t>
      </w:r>
      <w:r w:rsidR="00703770" w:rsidRPr="001501D0">
        <w:t xml:space="preserve"> que o sistema disponibiliza</w:t>
      </w:r>
      <w:r>
        <w:t>.</w:t>
      </w:r>
      <w:r w:rsidR="00703770" w:rsidRPr="001501D0">
        <w:t xml:space="preserve"> Como tal, criámos uma </w:t>
      </w:r>
      <w:proofErr w:type="spellStart"/>
      <w:r w:rsidR="00703770" w:rsidRPr="001501D0">
        <w:t>super</w:t>
      </w:r>
      <w:proofErr w:type="spellEnd"/>
      <w:r w:rsidR="00703770" w:rsidRPr="001501D0">
        <w:t xml:space="preserve"> classe </w:t>
      </w:r>
      <w:r w:rsidR="00703770" w:rsidRPr="001501D0">
        <w:rPr>
          <w:b/>
          <w:bCs/>
          <w:i/>
          <w:iCs/>
        </w:rPr>
        <w:t>Utilizador</w:t>
      </w:r>
      <w:r w:rsidR="00703770" w:rsidRPr="001501D0">
        <w:t xml:space="preserve"> que representa a entidade utilizador de uma forma mais geral, independentemente de serem funcionários ou moradores.</w:t>
      </w:r>
    </w:p>
    <w:p w:rsidR="004218A1" w:rsidRDefault="004218A1" w:rsidP="004218A1">
      <w:pPr>
        <w:pStyle w:val="Ttulo3"/>
      </w:pPr>
    </w:p>
    <w:p w:rsidR="00703770" w:rsidRDefault="004218A1" w:rsidP="004218A1">
      <w:pPr>
        <w:pStyle w:val="Ttulo3"/>
      </w:pPr>
      <w:bookmarkStart w:id="18" w:name="_Toc353840930"/>
      <w:r>
        <w:t>3.2.2 Diagrama Geral de Use Case</w:t>
      </w:r>
      <w:bookmarkEnd w:id="18"/>
    </w:p>
    <w:p w:rsidR="00F770E1" w:rsidRDefault="00F770E1" w:rsidP="00F770E1"/>
    <w:p w:rsidR="00A8698B" w:rsidRDefault="00F770E1" w:rsidP="00A8698B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3698240"/>
            <wp:effectExtent l="114300" t="114300" r="143510" b="149860"/>
            <wp:docPr id="2" name="Imagem 1" descr="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A8698B" w:rsidP="00A8698B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</w:t>
        </w:r>
      </w:fldSimple>
      <w:r>
        <w:t xml:space="preserve"> - Diagrama Geral de Use Case</w:t>
      </w:r>
    </w:p>
    <w:p w:rsidR="00A8698B" w:rsidRPr="00A8698B" w:rsidRDefault="00A8698B" w:rsidP="00A8698B"/>
    <w:p w:rsidR="001E269B" w:rsidRDefault="001E269B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218A1" w:rsidRDefault="004218A1" w:rsidP="004218A1">
      <w:pPr>
        <w:pStyle w:val="Ttulo3"/>
      </w:pPr>
      <w:bookmarkStart w:id="19" w:name="_Toc353840931"/>
      <w:r>
        <w:lastRenderedPageBreak/>
        <w:t>3.2.3 Descrição textual dos diagramas de Use Case</w:t>
      </w:r>
      <w:bookmarkEnd w:id="19"/>
    </w:p>
    <w:p w:rsidR="00CD612D" w:rsidRDefault="00CD612D" w:rsidP="00CD612D"/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661285"/>
            <wp:effectExtent l="114300" t="114300" r="143510" b="158115"/>
            <wp:docPr id="6" name="Imagem 5" descr="Classificar_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_interve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3</w:t>
        </w:r>
      </w:fldSimple>
      <w:r>
        <w:t xml:space="preserve"> - Especificação textual do use case "Classificar Intervenção"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592070"/>
            <wp:effectExtent l="114300" t="114300" r="143510" b="151130"/>
            <wp:docPr id="13" name="Imagem 12" descr="consultar_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_estatistica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4</w:t>
        </w:r>
      </w:fldSimple>
      <w:r w:rsidRPr="00A22904">
        <w:t xml:space="preserve"> - Especificação textual do use case "C</w:t>
      </w:r>
      <w:r>
        <w:t>onsultar Estatísticas</w:t>
      </w:r>
      <w:r w:rsidRPr="00A22904">
        <w:t>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726055"/>
            <wp:effectExtent l="114300" t="114300" r="143510" b="150495"/>
            <wp:docPr id="20" name="Imagem 19" descr="definir_funcio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_funcionario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5</w:t>
        </w:r>
      </w:fldSimple>
      <w:r w:rsidRPr="00DB59D5">
        <w:t xml:space="preserve"> - Especificação textual do use case "</w:t>
      </w:r>
      <w:r>
        <w:t>Definir Funcionários</w:t>
      </w:r>
      <w:r w:rsidRPr="00DB59D5">
        <w:t>"</w:t>
      </w:r>
    </w:p>
    <w:p w:rsidR="006B14D5" w:rsidRDefault="006B14D5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CD612D" w:rsidRPr="00CD612D" w:rsidRDefault="00CD612D" w:rsidP="00CD612D">
      <w:pPr>
        <w:pStyle w:val="Ttulo2"/>
        <w:ind w:firstLine="0"/>
      </w:pPr>
      <w:bookmarkStart w:id="20" w:name="_Toc353840932"/>
      <w:r>
        <w:t>3.3 Diagramas de Sequência</w:t>
      </w:r>
      <w:bookmarkEnd w:id="20"/>
    </w:p>
    <w:p w:rsidR="00A8698B" w:rsidRDefault="00A8698B" w:rsidP="00A8698B"/>
    <w:p w:rsidR="005457D1" w:rsidRDefault="00A8698B" w:rsidP="005457D1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4552381" cy="3485715"/>
            <wp:effectExtent l="114300" t="114300" r="152969" b="152835"/>
            <wp:docPr id="3" name="Imagem 2" descr="Bane 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 Utilizado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7D1" w:rsidRDefault="005457D1" w:rsidP="005457D1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6</w:t>
        </w:r>
      </w:fldSimple>
      <w:r>
        <w:t xml:space="preserve"> - Diagrama de sequência da funcionalidade "Bloquear utilizador"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611245"/>
            <wp:effectExtent l="114300" t="114300" r="143510" b="160655"/>
            <wp:docPr id="4" name="Imagem 3" descr="Classificar 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 Interve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7</w:t>
        </w:r>
      </w:fldSimple>
      <w:r w:rsidRPr="00216626">
        <w:t xml:space="preserve"> - Diagrama de sequência da funcionalidade</w:t>
      </w:r>
      <w:r>
        <w:t xml:space="preserve"> "</w:t>
      </w:r>
      <w:r w:rsidR="0091288B">
        <w:t>Classificar Intervenção</w:t>
      </w:r>
      <w:r>
        <w:t>"</w:t>
      </w:r>
    </w:p>
    <w:p w:rsidR="00967219" w:rsidRDefault="00A8698B" w:rsidP="00967219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3616325"/>
            <wp:effectExtent l="114300" t="114300" r="143510" b="155575"/>
            <wp:docPr id="5" name="Imagem 4" descr="Comen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enci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219" w:rsidRDefault="00967219" w:rsidP="00967219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8</w:t>
        </w:r>
      </w:fldSimple>
      <w:r w:rsidRPr="0048712D">
        <w:t xml:space="preserve"> - Diagrama de sequência da funcionalidade</w:t>
      </w:r>
      <w:r>
        <w:t xml:space="preserve"> "Adicionar comentário"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4352925" cy="4010486"/>
            <wp:effectExtent l="114300" t="114300" r="161925" b="161464"/>
            <wp:docPr id="7" name="Imagem 6" descr="Consultar Estatisticas - Consultar 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Estatisticas - Consultar estatistica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04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9</w:t>
        </w:r>
      </w:fldSimple>
      <w:r w:rsidRPr="00D57286">
        <w:t xml:space="preserve"> - Diagrama de sequência da funcionalidade</w:t>
      </w:r>
      <w:r>
        <w:t xml:space="preserve"> "</w:t>
      </w:r>
      <w:r w:rsidR="0091288B">
        <w:t>Consultar Estatísticas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5954395"/>
            <wp:effectExtent l="114300" t="114300" r="143510" b="160655"/>
            <wp:docPr id="8" name="Imagem 7" descr="Consultar ocorrencias - Consultar ocor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ocorrencias - Consultar ocorrencia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4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10</w:t>
        </w:r>
      </w:fldSimple>
      <w:r w:rsidRPr="00C74B43">
        <w:t xml:space="preserve"> - Diagrama de sequência da funcionalidade</w:t>
      </w:r>
      <w:r>
        <w:t xml:space="preserve"> "</w:t>
      </w:r>
      <w:r w:rsidR="00CD612D">
        <w:t>Consultar Ocorrências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715260"/>
            <wp:effectExtent l="114300" t="114300" r="143510" b="161290"/>
            <wp:docPr id="9" name="Imagem 8" descr="Cria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 Perfil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11</w:t>
        </w:r>
      </w:fldSimple>
      <w:r w:rsidRPr="003D6BF8">
        <w:t xml:space="preserve"> - Diagrama de sequência da funcionalidade</w:t>
      </w:r>
      <w:r>
        <w:t xml:space="preserve"> "Criar Utilizador"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3204845"/>
            <wp:effectExtent l="114300" t="114300" r="143510" b="147955"/>
            <wp:docPr id="10" name="Imagem 9" descr="Definir F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 Funcion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12</w:t>
        </w:r>
      </w:fldSimple>
      <w:r w:rsidRPr="00F97BC1">
        <w:t xml:space="preserve"> - Diagrama de sequência da funcionalidade</w:t>
      </w:r>
      <w:r>
        <w:t xml:space="preserve"> "Definir Funcionário"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113405"/>
            <wp:effectExtent l="114300" t="114300" r="143510" b="144145"/>
            <wp:docPr id="11" name="Imagem 10" descr="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erfil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13</w:t>
        </w:r>
      </w:fldSimple>
      <w:r w:rsidRPr="005F69F1">
        <w:t xml:space="preserve"> - Diagrama de sequência da funcionalidade</w:t>
      </w:r>
      <w:r>
        <w:t xml:space="preserve"> "Editar perfil"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4628572" cy="3485715"/>
            <wp:effectExtent l="114300" t="114300" r="152978" b="152835"/>
            <wp:docPr id="12" name="Imagem 11" descr="Fecha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ha Ocorrencia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14</w:t>
        </w:r>
      </w:fldSimple>
      <w:r w:rsidRPr="00EB33D9">
        <w:t xml:space="preserve"> - Diagrama de sequência da funcionalidade</w:t>
      </w:r>
      <w:r>
        <w:t xml:space="preserve"> "Fechar Ocorrência"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995930"/>
            <wp:effectExtent l="114300" t="114300" r="143510" b="147320"/>
            <wp:docPr id="14" name="Imagem 13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15</w:t>
        </w:r>
      </w:fldSimple>
      <w:r w:rsidRPr="001A3395">
        <w:t xml:space="preserve"> - Diagrama de sequência da funcionalidade</w:t>
      </w:r>
      <w:r>
        <w:t xml:space="preserve"> "Realizar login"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3656330"/>
            <wp:effectExtent l="114300" t="114300" r="143510" b="153670"/>
            <wp:docPr id="15" name="Imagem 14" descr="Realizar U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Updates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16</w:t>
        </w:r>
      </w:fldSimple>
      <w:r w:rsidRPr="004C6286">
        <w:t xml:space="preserve"> - Diagrama de sequência da funcionalidade</w:t>
      </w:r>
      <w:r>
        <w:t xml:space="preserve"> "</w:t>
      </w:r>
      <w:r w:rsidR="0091288B">
        <w:t xml:space="preserve">Realizar </w:t>
      </w:r>
      <w:proofErr w:type="spellStart"/>
      <w:r w:rsidR="0091288B">
        <w:t>Updates</w:t>
      </w:r>
      <w:proofErr w:type="spellEnd"/>
      <w:r>
        <w:t>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104762" cy="5771429"/>
            <wp:effectExtent l="114300" t="114300" r="153038" b="153121"/>
            <wp:docPr id="16" name="Imagem 15" descr="Reportar Ocorrencia - Repor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ar Ocorrencia - Reportar ocorrencia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771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698B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17</w:t>
        </w:r>
      </w:fldSimple>
      <w:r w:rsidRPr="00FD14C8">
        <w:t xml:space="preserve"> - Diagrama de sequência da funcionalidade</w:t>
      </w:r>
      <w:r>
        <w:t xml:space="preserve"> "Reportar Ocorrência"</w:t>
      </w:r>
    </w:p>
    <w:p w:rsidR="00CD612D" w:rsidRDefault="00CD612D" w:rsidP="00CD612D"/>
    <w:p w:rsidR="00CD612D" w:rsidRDefault="00CD612D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CD612D" w:rsidRDefault="00CD612D" w:rsidP="00CD612D">
      <w:pPr>
        <w:pStyle w:val="Ttulo1"/>
        <w:ind w:firstLine="0"/>
      </w:pPr>
      <w:bookmarkStart w:id="21" w:name="_Toc353840933"/>
      <w:r>
        <w:lastRenderedPageBreak/>
        <w:t>3.4 Diagramas de Atividade</w:t>
      </w:r>
      <w:bookmarkEnd w:id="21"/>
    </w:p>
    <w:p w:rsidR="00CD612D" w:rsidRDefault="00CD612D" w:rsidP="00CD612D">
      <w:pPr>
        <w:pStyle w:val="Ttulo2"/>
        <w:ind w:firstLine="0"/>
      </w:pPr>
      <w:bookmarkStart w:id="22" w:name="_Toc353840934"/>
      <w:r>
        <w:t>3.4.1 Diagramas de Atividade Gerais</w:t>
      </w:r>
      <w:bookmarkEnd w:id="22"/>
    </w:p>
    <w:p w:rsidR="00CD612D" w:rsidRDefault="00CD612D" w:rsidP="00CD612D">
      <w:pPr>
        <w:ind w:firstLine="0"/>
      </w:pPr>
    </w:p>
    <w:p w:rsidR="00772D9E" w:rsidRDefault="00772D9E" w:rsidP="00CD612D">
      <w:pPr>
        <w:ind w:firstLine="0"/>
      </w:pPr>
    </w:p>
    <w:p w:rsidR="00CD612D" w:rsidRDefault="00CD612D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952115"/>
            <wp:effectExtent l="114300" t="114300" r="143510" b="153035"/>
            <wp:docPr id="17" name="Imagem 16" descr="Atividade_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Administrador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18</w:t>
        </w:r>
      </w:fldSimple>
      <w:r w:rsidRPr="00377F77">
        <w:t xml:space="preserve"> - Diagram</w:t>
      </w:r>
      <w:r>
        <w:t xml:space="preserve">a de </w:t>
      </w:r>
      <w:r w:rsidR="005F2E6F">
        <w:t>atividade</w:t>
      </w:r>
      <w:r>
        <w:t xml:space="preserve"> "Administrador"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4008120"/>
            <wp:effectExtent l="114300" t="114300" r="143510" b="144780"/>
            <wp:docPr id="18" name="Imagem 17" descr="Atividade_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Funcionario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772D9E" w:rsidP="00772D9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19</w:t>
        </w:r>
      </w:fldSimple>
      <w:r>
        <w:t xml:space="preserve"> - </w:t>
      </w:r>
      <w:r w:rsidRPr="00815050">
        <w:t xml:space="preserve">Diagrama de </w:t>
      </w:r>
      <w:r w:rsidR="005F2E6F" w:rsidRPr="00815050">
        <w:t>atividade</w:t>
      </w:r>
      <w:r w:rsidRPr="00815050">
        <w:t xml:space="preserve"> "</w:t>
      </w:r>
      <w:r>
        <w:t>Funcionário</w:t>
      </w:r>
      <w:r w:rsidRPr="00815050">
        <w:t>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4726940"/>
            <wp:effectExtent l="114300" t="114300" r="143510" b="149860"/>
            <wp:docPr id="19" name="Imagem 18" descr="Atividade_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Utilizador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772D9E" w:rsidP="00772D9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20</w:t>
        </w:r>
      </w:fldSimple>
      <w:r>
        <w:t xml:space="preserve"> - </w:t>
      </w:r>
      <w:r w:rsidRPr="00514F13">
        <w:t xml:space="preserve">Diagrama de </w:t>
      </w:r>
      <w:proofErr w:type="spellStart"/>
      <w:r w:rsidRPr="00514F13">
        <w:t>actividade</w:t>
      </w:r>
      <w:proofErr w:type="spellEnd"/>
      <w:r w:rsidRPr="00514F13">
        <w:t xml:space="preserve"> "</w:t>
      </w:r>
      <w:r>
        <w:t>Utilizador</w:t>
      </w:r>
      <w:r w:rsidRPr="00514F13">
        <w:t>"</w:t>
      </w:r>
    </w:p>
    <w:p w:rsidR="005A185F" w:rsidRDefault="005A185F" w:rsidP="005A185F">
      <w:pPr>
        <w:pStyle w:val="Ttulo2"/>
        <w:ind w:firstLine="0"/>
      </w:pPr>
    </w:p>
    <w:p w:rsidR="005A185F" w:rsidRDefault="005A185F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5A185F" w:rsidRDefault="005A185F" w:rsidP="005A185F">
      <w:pPr>
        <w:pStyle w:val="Ttulo2"/>
        <w:ind w:firstLine="0"/>
      </w:pPr>
      <w:bookmarkStart w:id="23" w:name="_Toc353840935"/>
      <w:r>
        <w:lastRenderedPageBreak/>
        <w:t>3.4.2 Diagramas de Atividade de funções específicas</w:t>
      </w:r>
      <w:bookmarkEnd w:id="23"/>
    </w:p>
    <w:p w:rsidR="005A185F" w:rsidRPr="005A185F" w:rsidRDefault="005A185F" w:rsidP="005A185F"/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2776220"/>
            <wp:effectExtent l="114300" t="114300" r="143510" b="157480"/>
            <wp:docPr id="21" name="Imagem 20" descr="Auten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ica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21</w:t>
        </w:r>
      </w:fldSimple>
      <w:r>
        <w:t xml:space="preserve"> - Diagrama de atividade de "Autenticação"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1129030"/>
            <wp:effectExtent l="114300" t="114300" r="143510" b="147320"/>
            <wp:docPr id="22" name="Imagem 21" descr="Coment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22</w:t>
        </w:r>
      </w:fldSimple>
      <w:r w:rsidRPr="00B44EE8">
        <w:t xml:space="preserve"> - Diagrama de atividade de "</w:t>
      </w:r>
      <w:r>
        <w:t>Comentar</w:t>
      </w:r>
      <w:r w:rsidRPr="00B44EE8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1583055"/>
            <wp:effectExtent l="114300" t="114300" r="143510" b="150495"/>
            <wp:docPr id="23" name="Imagem 22" descr="Cri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 ocorr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23</w:t>
        </w:r>
      </w:fldSimple>
      <w:r w:rsidRPr="00BC3B85">
        <w:t xml:space="preserve"> - Diagra</w:t>
      </w:r>
      <w:r>
        <w:t>ma de atividade de "Adicionar ocorrência</w:t>
      </w:r>
      <w:r w:rsidRPr="00BC3B85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534920"/>
            <wp:effectExtent l="114300" t="114300" r="143510" b="151130"/>
            <wp:docPr id="24" name="Imagem 23" descr="Editar dados pesso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dados pessoais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24</w:t>
        </w:r>
      </w:fldSimple>
      <w:r w:rsidRPr="006875CA">
        <w:t xml:space="preserve"> - Diagrama </w:t>
      </w:r>
      <w:r>
        <w:t>de atividade de "Editar Perfil</w:t>
      </w:r>
      <w:r w:rsidRPr="006875CA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2157730"/>
            <wp:effectExtent l="114300" t="114300" r="143510" b="147320"/>
            <wp:docPr id="25" name="Imagem 24" descr="Procur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urar ocorr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25</w:t>
        </w:r>
      </w:fldSimple>
      <w:r w:rsidRPr="002E0AFE">
        <w:t xml:space="preserve"> - Diagrama de atividade de "</w:t>
      </w:r>
      <w:r>
        <w:t>Pesquisar Ocorrências</w:t>
      </w:r>
      <w:r w:rsidRPr="002E0AFE">
        <w:t>"</w:t>
      </w:r>
    </w:p>
    <w:p w:rsidR="007C00C7" w:rsidRDefault="007C00C7">
      <w:pPr>
        <w:ind w:firstLine="0"/>
        <w:jc w:val="left"/>
      </w:pPr>
      <w:r>
        <w:br w:type="page"/>
      </w:r>
    </w:p>
    <w:p w:rsidR="00772D9E" w:rsidRDefault="007C00C7" w:rsidP="007C00C7">
      <w:pPr>
        <w:pStyle w:val="Ttulo1"/>
        <w:ind w:firstLine="0"/>
      </w:pPr>
      <w:bookmarkStart w:id="24" w:name="_Toc353840936"/>
      <w:r>
        <w:lastRenderedPageBreak/>
        <w:t>Conclusão</w:t>
      </w:r>
      <w:bookmarkEnd w:id="24"/>
    </w:p>
    <w:p w:rsidR="007C00C7" w:rsidRDefault="007C00C7" w:rsidP="007C00C7"/>
    <w:p w:rsidR="007C00C7" w:rsidRDefault="007C00C7" w:rsidP="007C00C7">
      <w:r>
        <w:t>Nesta fase intermédia do projeto</w:t>
      </w:r>
      <w:proofErr w:type="gramStart"/>
      <w:r>
        <w:t>,</w:t>
      </w:r>
      <w:proofErr w:type="gramEnd"/>
      <w:r>
        <w:t xml:space="preserve"> tivemos de lidar com a especificação em UML do projeto, tendo como objetivo especificar o projeto de forma suficientemente precisa para nos auxiliar na 3ª fase, em que procederemos à sua implementação. </w:t>
      </w:r>
    </w:p>
    <w:p w:rsidR="007C00C7" w:rsidRDefault="007C00C7" w:rsidP="007C00C7">
      <w:r>
        <w:t xml:space="preserve">Esta especificação foi estruturada em várias fases. Inicialmente </w:t>
      </w:r>
      <w:r w:rsidR="0072096A">
        <w:t>foram definidos</w:t>
      </w:r>
      <w:r>
        <w:t xml:space="preserve"> os casos de uso, para que estes incluíssem todas as funcionalidades definidas na etapa 1. Depois, passamos para o refinamento dos casos de uso, onde foram definidos os subsistemas em que a aplicação se divide. Seguidamente foram feitas as descrições textuais de todos os casos de uso. </w:t>
      </w:r>
    </w:p>
    <w:p w:rsidR="007C00C7" w:rsidRDefault="007C00C7" w:rsidP="007C00C7">
      <w:r>
        <w:t xml:space="preserve">Na fase seguinte, foram concebidos os diagramas de sequência, de acordo com os casos de uso e as respetivas descrições textuais. </w:t>
      </w:r>
    </w:p>
    <w:p w:rsidR="007C00C7" w:rsidRPr="00772D9E" w:rsidRDefault="007C00C7" w:rsidP="007C00C7">
      <w:r>
        <w:t xml:space="preserve">Após esta etapa de especificação do projeto, </w:t>
      </w:r>
      <w:r w:rsidR="00173FED">
        <w:t xml:space="preserve">falta apenas elaborar o diagrama de classes e o diagrama de base de dados e </w:t>
      </w:r>
      <w:r>
        <w:t>todos os elementos est</w:t>
      </w:r>
      <w:r w:rsidR="00173FED">
        <w:t>ar</w:t>
      </w:r>
      <w:r>
        <w:t xml:space="preserve">ão reunidos para </w:t>
      </w:r>
      <w:r w:rsidR="00173FED">
        <w:t>se dar inicio</w:t>
      </w:r>
      <w:r>
        <w:t xml:space="preserve"> </w:t>
      </w:r>
      <w:r w:rsidR="00173FED">
        <w:t>à</w:t>
      </w:r>
      <w:r>
        <w:t xml:space="preserve"> fase final do projeto, que retracta a implementação da aplicação.</w:t>
      </w:r>
    </w:p>
    <w:sectPr w:rsidR="007C00C7" w:rsidRPr="00772D9E" w:rsidSect="00490F4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A14" w:rsidRDefault="005C2A14" w:rsidP="00772987">
      <w:pPr>
        <w:spacing w:after="0" w:line="240" w:lineRule="auto"/>
      </w:pPr>
      <w:r>
        <w:separator/>
      </w:r>
    </w:p>
  </w:endnote>
  <w:endnote w:type="continuationSeparator" w:id="0">
    <w:p w:rsidR="005C2A14" w:rsidRDefault="005C2A14" w:rsidP="0077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8"/>
      <w:gridCol w:w="7812"/>
    </w:tblGrid>
    <w:tr w:rsidR="00772987">
      <w:tc>
        <w:tcPr>
          <w:tcW w:w="918" w:type="dxa"/>
        </w:tcPr>
        <w:p w:rsidR="00772987" w:rsidRDefault="00772987">
          <w:pPr>
            <w:pStyle w:val="Rodap"/>
            <w:jc w:val="right"/>
            <w:rPr>
              <w:b/>
              <w:color w:val="D16349" w:themeColor="accent1"/>
              <w:sz w:val="32"/>
              <w:szCs w:val="32"/>
            </w:rPr>
          </w:pPr>
          <w:fldSimple w:instr=" PAGE   \* MERGEFORMAT ">
            <w:r w:rsidR="00A1516F" w:rsidRPr="00A1516F">
              <w:rPr>
                <w:b/>
                <w:noProof/>
                <w:color w:val="D16349" w:themeColor="accent1"/>
                <w:sz w:val="32"/>
                <w:szCs w:val="32"/>
              </w:rPr>
              <w:t>11</w:t>
            </w:r>
          </w:fldSimple>
        </w:p>
      </w:tc>
      <w:tc>
        <w:tcPr>
          <w:tcW w:w="7938" w:type="dxa"/>
        </w:tcPr>
        <w:p w:rsidR="00772987" w:rsidRDefault="00772987" w:rsidP="00772987">
          <w:pPr>
            <w:pStyle w:val="Rodap"/>
            <w:jc w:val="right"/>
          </w:pPr>
          <w:r>
            <w:t>Universidade do Minho</w:t>
          </w:r>
        </w:p>
      </w:tc>
    </w:tr>
  </w:tbl>
  <w:p w:rsidR="00772987" w:rsidRDefault="0077298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A14" w:rsidRDefault="005C2A14" w:rsidP="00772987">
      <w:pPr>
        <w:spacing w:after="0" w:line="240" w:lineRule="auto"/>
      </w:pPr>
      <w:r>
        <w:separator/>
      </w:r>
    </w:p>
  </w:footnote>
  <w:footnote w:type="continuationSeparator" w:id="0">
    <w:p w:rsidR="005C2A14" w:rsidRDefault="005C2A14" w:rsidP="0077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919"/>
      <w:gridCol w:w="1815"/>
    </w:tblGrid>
    <w:tr w:rsidR="00772987" w:rsidTr="0077298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00BA029024204E3EA968ADE9B508C86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919" w:type="dxa"/>
            </w:tcPr>
            <w:p w:rsidR="00772987" w:rsidRDefault="00772987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proofErr w:type="gram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myStreet</w:t>
              </w:r>
              <w:proofErr w:type="spellEnd"/>
              <w:proofErr w:type="gram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D16349" w:themeColor="accent1"/>
            <w:sz w:val="36"/>
            <w:szCs w:val="36"/>
          </w:rPr>
          <w:alias w:val="Ano"/>
          <w:id w:val="77761609"/>
          <w:placeholder>
            <w:docPart w:val="8C6029976F684A0FBE7CD15286A55E1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4-15T00:00:00Z">
            <w:dateFormat w:val="yyyy"/>
            <w:lid w:val="pt-PT"/>
            <w:storeMappedDataAs w:val="dateTime"/>
            <w:calendar w:val="gregorian"/>
          </w:date>
        </w:sdtPr>
        <w:sdtContent>
          <w:tc>
            <w:tcPr>
              <w:tcW w:w="1815" w:type="dxa"/>
            </w:tcPr>
            <w:p w:rsidR="00772987" w:rsidRDefault="00772987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772987" w:rsidRDefault="0077298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4C0371"/>
    <w:multiLevelType w:val="hybridMultilevel"/>
    <w:tmpl w:val="8FEA902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1793C47"/>
    <w:multiLevelType w:val="hybridMultilevel"/>
    <w:tmpl w:val="417806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6FD4FFE"/>
    <w:multiLevelType w:val="hybridMultilevel"/>
    <w:tmpl w:val="E5660E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90A4D"/>
    <w:multiLevelType w:val="hybridMultilevel"/>
    <w:tmpl w:val="1F986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C6547"/>
    <w:multiLevelType w:val="hybridMultilevel"/>
    <w:tmpl w:val="448657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29502BF"/>
    <w:multiLevelType w:val="multilevel"/>
    <w:tmpl w:val="F6A480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5D7D50EC"/>
    <w:multiLevelType w:val="multilevel"/>
    <w:tmpl w:val="796EDE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63AF7318"/>
    <w:multiLevelType w:val="hybridMultilevel"/>
    <w:tmpl w:val="6BBEC4B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8B11D28"/>
    <w:multiLevelType w:val="hybridMultilevel"/>
    <w:tmpl w:val="6D245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67759"/>
    <w:multiLevelType w:val="multilevel"/>
    <w:tmpl w:val="ACEC6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ACE72C1"/>
    <w:multiLevelType w:val="hybridMultilevel"/>
    <w:tmpl w:val="5DEEE74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6"/>
  </w:num>
  <w:num w:numId="7">
    <w:abstractNumId w:val="7"/>
  </w:num>
  <w:num w:numId="8">
    <w:abstractNumId w:val="12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8"/>
  </w:num>
  <w:num w:numId="14">
    <w:abstractNumId w:val="5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0F40"/>
    <w:rsid w:val="00015C6C"/>
    <w:rsid w:val="000D5EF6"/>
    <w:rsid w:val="00124E33"/>
    <w:rsid w:val="00173FED"/>
    <w:rsid w:val="001E269B"/>
    <w:rsid w:val="00362373"/>
    <w:rsid w:val="00393E54"/>
    <w:rsid w:val="004218A1"/>
    <w:rsid w:val="00434AC4"/>
    <w:rsid w:val="004772C3"/>
    <w:rsid w:val="00490F40"/>
    <w:rsid w:val="005457D1"/>
    <w:rsid w:val="00580B41"/>
    <w:rsid w:val="0059582C"/>
    <w:rsid w:val="005A185F"/>
    <w:rsid w:val="005C19DD"/>
    <w:rsid w:val="005C2A14"/>
    <w:rsid w:val="005F2E6F"/>
    <w:rsid w:val="00604376"/>
    <w:rsid w:val="00612081"/>
    <w:rsid w:val="006B14D5"/>
    <w:rsid w:val="00703770"/>
    <w:rsid w:val="00705FAE"/>
    <w:rsid w:val="00712A99"/>
    <w:rsid w:val="0072096A"/>
    <w:rsid w:val="00772987"/>
    <w:rsid w:val="00772D9E"/>
    <w:rsid w:val="007C00C7"/>
    <w:rsid w:val="0091288B"/>
    <w:rsid w:val="009454F3"/>
    <w:rsid w:val="00967219"/>
    <w:rsid w:val="00A1516F"/>
    <w:rsid w:val="00A8698B"/>
    <w:rsid w:val="00AE1745"/>
    <w:rsid w:val="00B764CB"/>
    <w:rsid w:val="00B80AF6"/>
    <w:rsid w:val="00BC4CE8"/>
    <w:rsid w:val="00BE5BE4"/>
    <w:rsid w:val="00CD612D"/>
    <w:rsid w:val="00CE7C1D"/>
    <w:rsid w:val="00DD33E1"/>
    <w:rsid w:val="00DE4365"/>
    <w:rsid w:val="00DE53F2"/>
    <w:rsid w:val="00F770E1"/>
    <w:rsid w:val="00FC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B30"/>
    <w:pPr>
      <w:ind w:firstLine="567"/>
      <w:jc w:val="both"/>
    </w:pPr>
  </w:style>
  <w:style w:type="paragraph" w:styleId="Ttulo1">
    <w:name w:val="heading 1"/>
    <w:basedOn w:val="Normal"/>
    <w:next w:val="Normal"/>
    <w:link w:val="Ttulo1Carcter"/>
    <w:uiPriority w:val="9"/>
    <w:qFormat/>
    <w:rsid w:val="00490F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477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4772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490F40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90F40"/>
    <w:rPr>
      <w:rFonts w:eastAsiaTheme="minorEastAs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90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90F40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490F40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4772C3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772C3"/>
    <w:pPr>
      <w:ind w:left="720"/>
      <w:contextualSpacing/>
    </w:pPr>
  </w:style>
  <w:style w:type="paragraph" w:styleId="Textosimples">
    <w:name w:val="Plain Text"/>
    <w:basedOn w:val="Normal"/>
    <w:link w:val="TextosimplesCarcter"/>
    <w:uiPriority w:val="99"/>
    <w:unhideWhenUsed/>
    <w:rsid w:val="004772C3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rsid w:val="004772C3"/>
    <w:rPr>
      <w:rFonts w:ascii="Consolas" w:eastAsiaTheme="minorEastAsia" w:hAnsi="Consolas"/>
      <w:sz w:val="21"/>
      <w:szCs w:val="21"/>
      <w:lang w:eastAsia="ja-JP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4772C3"/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4772C3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4772C3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F770E1"/>
    <w:pPr>
      <w:spacing w:line="240" w:lineRule="auto"/>
    </w:pPr>
    <w:rPr>
      <w:b/>
      <w:bCs/>
      <w:color w:val="D16349" w:themeColor="accent1"/>
      <w:sz w:val="18"/>
      <w:szCs w:val="1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DE53F2"/>
    <w:pPr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DE53F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E53F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E53F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DE53F2"/>
    <w:rPr>
      <w:color w:val="00A3D6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72987"/>
  </w:style>
  <w:style w:type="paragraph" w:styleId="Rodap">
    <w:name w:val="footer"/>
    <w:basedOn w:val="Normal"/>
    <w:link w:val="RodapCarc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72987"/>
  </w:style>
  <w:style w:type="paragraph" w:customStyle="1" w:styleId="Default">
    <w:name w:val="Default"/>
    <w:rsid w:val="007C00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789ADC504D4189865F84639D8BF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D847D-5153-4972-919A-D60E76135301}"/>
      </w:docPartPr>
      <w:docPartBody>
        <w:p w:rsidR="00192EE6" w:rsidRDefault="00F5125A" w:rsidP="00F5125A">
          <w:pPr>
            <w:pStyle w:val="E0789ADC504D4189865F84639D8BF7D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[Título do documento]</w:t>
          </w:r>
        </w:p>
      </w:docPartBody>
    </w:docPart>
    <w:docPart>
      <w:docPartPr>
        <w:name w:val="CD8CA1545FA6495A99B2E5333D85B9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19D8D3-D026-4E06-B498-EC6A9289B912}"/>
      </w:docPartPr>
      <w:docPartBody>
        <w:p w:rsidR="00192EE6" w:rsidRDefault="00F5125A" w:rsidP="00F5125A">
          <w:pPr>
            <w:pStyle w:val="CD8CA1545FA6495A99B2E5333D85B9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[Escolher a data]</w:t>
          </w:r>
        </w:p>
      </w:docPartBody>
    </w:docPart>
    <w:docPart>
      <w:docPartPr>
        <w:name w:val="AF40AF7874FA4DAF86A6C1902D41CA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E0EDE0-99F0-4DC2-83DD-8DF281D1E62B}"/>
      </w:docPartPr>
      <w:docPartBody>
        <w:p w:rsidR="00192EE6" w:rsidRDefault="00F5125A" w:rsidP="00F5125A">
          <w:pPr>
            <w:pStyle w:val="AF40AF7874FA4DAF86A6C1902D41CACE"/>
          </w:pPr>
          <w:r>
            <w:rPr>
              <w:color w:val="4F81BD" w:themeColor="accent1"/>
              <w:sz w:val="200"/>
              <w:szCs w:val="200"/>
            </w:rPr>
            <w:t>[Ano]</w:t>
          </w:r>
        </w:p>
      </w:docPartBody>
    </w:docPart>
    <w:docPart>
      <w:docPartPr>
        <w:name w:val="00BA029024204E3EA968ADE9B508C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B8CC5-B5BE-457A-BE71-97E7B59E2CB0}"/>
      </w:docPartPr>
      <w:docPartBody>
        <w:p w:rsidR="00000000" w:rsidRDefault="00192EE6" w:rsidP="00192EE6">
          <w:pPr>
            <w:pStyle w:val="00BA029024204E3EA968ADE9B508C86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5125A"/>
    <w:rsid w:val="00192EE6"/>
    <w:rsid w:val="005D3BA2"/>
    <w:rsid w:val="00F51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0789ADC504D4189865F84639D8BF7D4">
    <w:name w:val="E0789ADC504D4189865F84639D8BF7D4"/>
    <w:rsid w:val="00F5125A"/>
  </w:style>
  <w:style w:type="paragraph" w:customStyle="1" w:styleId="CD8CA1545FA6495A99B2E5333D85B935">
    <w:name w:val="CD8CA1545FA6495A99B2E5333D85B935"/>
    <w:rsid w:val="00F5125A"/>
  </w:style>
  <w:style w:type="paragraph" w:customStyle="1" w:styleId="AF40AF7874FA4DAF86A6C1902D41CACE">
    <w:name w:val="AF40AF7874FA4DAF86A6C1902D41CACE"/>
    <w:rsid w:val="00F5125A"/>
  </w:style>
  <w:style w:type="paragraph" w:customStyle="1" w:styleId="6DA46BF27AB744D98B040F3E891BC054">
    <w:name w:val="6DA46BF27AB744D98B040F3E891BC054"/>
    <w:rsid w:val="00F5125A"/>
  </w:style>
  <w:style w:type="paragraph" w:customStyle="1" w:styleId="8B903D44231048D7A695DA76EC710A3A">
    <w:name w:val="8B903D44231048D7A695DA76EC710A3A"/>
    <w:rsid w:val="00F5125A"/>
  </w:style>
  <w:style w:type="paragraph" w:customStyle="1" w:styleId="00BA029024204E3EA968ADE9B508C86B">
    <w:name w:val="00BA029024204E3EA968ADE9B508C86B"/>
    <w:rsid w:val="00192EE6"/>
  </w:style>
  <w:style w:type="paragraph" w:customStyle="1" w:styleId="8C6029976F684A0FBE7CD15286A55E19">
    <w:name w:val="8C6029976F684A0FBE7CD15286A55E19"/>
    <w:rsid w:val="00192EE6"/>
  </w:style>
  <w:style w:type="paragraph" w:customStyle="1" w:styleId="1A9C887E1F6549D3A4CE1985883E1A76">
    <w:name w:val="1A9C887E1F6549D3A4CE1985883E1A76"/>
    <w:rsid w:val="00192E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7.jpeg"/><Relationship Id="rId1" Type="http://schemas.openxmlformats.org/officeDocument/2006/relationships/image" Target="../media/image26.jpeg"/></Relationships>
</file>

<file path=word/theme/theme1.xml><?xml version="1.0" encoding="utf-8"?>
<a:theme xmlns:a="http://schemas.openxmlformats.org/drawingml/2006/main" name="Cívico">
  <a:themeElements>
    <a:clrScheme name="Cívico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ívico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ívico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A06636-9103-4996-AA89-5D0790543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25</Pages>
  <Words>2861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myStreet</vt:lpstr>
    </vt:vector>
  </TitlesOfParts>
  <Company/>
  <LinksUpToDate>false</LinksUpToDate>
  <CharactersWithSpaces>18277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myStreet</dc:title>
  <dc:subject>Análise de requisitos</dc:subject>
  <dc:creator>utilizador</dc:creator>
  <cp:lastModifiedBy>utilizador</cp:lastModifiedBy>
  <cp:revision>26</cp:revision>
  <cp:lastPrinted>2013-04-16T01:01:00Z</cp:lastPrinted>
  <dcterms:created xsi:type="dcterms:W3CDTF">2013-04-15T21:32:00Z</dcterms:created>
  <dcterms:modified xsi:type="dcterms:W3CDTF">2013-04-16T01:05:00Z</dcterms:modified>
</cp:coreProperties>
</file>